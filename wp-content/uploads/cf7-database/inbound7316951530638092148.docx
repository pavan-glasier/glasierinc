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BF76B" w14:textId="77777777" w:rsidR="00F52F22" w:rsidRDefault="00F52F22">
      <w:pPr>
        <w:spacing w:before="7" w:line="160" w:lineRule="exact"/>
        <w:rPr>
          <w:sz w:val="16"/>
          <w:szCs w:val="16"/>
        </w:rPr>
      </w:pPr>
    </w:p>
    <w:p w14:paraId="13894B85" w14:textId="77777777" w:rsidR="006D206F" w:rsidRDefault="00740776" w:rsidP="00C70B44">
      <w:pPr>
        <w:ind w:left="503" w:right="2740"/>
        <w:jc w:val="center"/>
        <w:rPr>
          <w:rFonts w:ascii="Arial" w:eastAsia="Arial" w:hAnsi="Arial" w:cs="Arial"/>
          <w:b/>
          <w:color w:val="FFFFFF"/>
          <w:position w:val="1"/>
          <w:sz w:val="23"/>
          <w:szCs w:val="23"/>
        </w:rPr>
      </w:pPr>
      <w:r>
        <w:rPr>
          <w:rFonts w:ascii="Arial" w:eastAsia="Arial" w:hAnsi="Arial" w:cs="Arial"/>
          <w:b/>
          <w:color w:val="FFFFFF"/>
          <w:position w:val="1"/>
          <w:sz w:val="23"/>
          <w:szCs w:val="23"/>
        </w:rPr>
        <w:t xml:space="preserve">26/08/2018           </w:t>
      </w:r>
      <w:r w:rsidR="00C70B44">
        <w:rPr>
          <w:rFonts w:ascii="Arial" w:eastAsia="Arial" w:hAnsi="Arial" w:cs="Arial"/>
          <w:b/>
          <w:color w:val="FFFFFF"/>
          <w:position w:val="1"/>
          <w:sz w:val="23"/>
          <w:szCs w:val="23"/>
        </w:rPr>
        <w:t xml:space="preserve">   </w:t>
      </w:r>
    </w:p>
    <w:p w14:paraId="7697F798" w14:textId="77777777" w:rsidR="006D206F" w:rsidRDefault="006D206F" w:rsidP="00C70B44">
      <w:pPr>
        <w:ind w:left="503" w:right="2740"/>
        <w:jc w:val="center"/>
        <w:rPr>
          <w:rFonts w:ascii="Arial" w:eastAsia="Arial" w:hAnsi="Arial" w:cs="Arial"/>
          <w:b/>
          <w:color w:val="FFFFFF"/>
          <w:position w:val="1"/>
          <w:sz w:val="23"/>
          <w:szCs w:val="23"/>
        </w:rPr>
      </w:pPr>
    </w:p>
    <w:p w14:paraId="2FFF703B" w14:textId="3F028857" w:rsidR="00F52F22" w:rsidRDefault="00740776" w:rsidP="006D206F">
      <w:pPr>
        <w:ind w:left="2663" w:right="2740" w:firstLine="217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Master of Computer Application</w:t>
      </w:r>
    </w:p>
    <w:p w14:paraId="75814F49" w14:textId="77777777" w:rsidR="00F52F22" w:rsidRDefault="00F52F22">
      <w:pPr>
        <w:spacing w:before="4" w:line="120" w:lineRule="exact"/>
        <w:rPr>
          <w:sz w:val="12"/>
          <w:szCs w:val="12"/>
        </w:rPr>
      </w:pPr>
    </w:p>
    <w:p w14:paraId="7CCBAB23" w14:textId="77777777" w:rsidR="00F52F22" w:rsidRDefault="00740776">
      <w:pPr>
        <w:ind w:left="2372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775F54"/>
          <w:sz w:val="23"/>
          <w:szCs w:val="23"/>
        </w:rPr>
        <w:t>103 – Jayant Apartment,</w:t>
      </w:r>
    </w:p>
    <w:p w14:paraId="2C71553A" w14:textId="774C0B45" w:rsidR="00F52F22" w:rsidRDefault="006766D1">
      <w:pPr>
        <w:spacing w:before="4" w:line="260" w:lineRule="exact"/>
        <w:ind w:left="2372" w:right="4209"/>
        <w:rPr>
          <w:rFonts w:ascii="Arial" w:eastAsia="Arial" w:hAnsi="Arial" w:cs="Arial"/>
          <w:sz w:val="23"/>
          <w:szCs w:val="23"/>
        </w:rPr>
      </w:pPr>
      <w:r>
        <w:pict w14:anchorId="30C1C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8" type="#_x0000_t75" style="position:absolute;left:0;text-align:left;margin-left:71.5pt;margin-top:9.55pt;width:68.55pt;height:76.05pt;z-index:-251658752;mso-position-horizontal-relative:page">
            <v:imagedata r:id="rId7" o:title=""/>
            <w10:wrap anchorx="page"/>
          </v:shape>
        </w:pict>
      </w:r>
      <w:r w:rsidR="00740776">
        <w:rPr>
          <w:rFonts w:ascii="Arial" w:eastAsia="Arial" w:hAnsi="Arial" w:cs="Arial"/>
          <w:color w:val="775F54"/>
          <w:sz w:val="23"/>
          <w:szCs w:val="23"/>
        </w:rPr>
        <w:t>Near Gandhinagar bus stand Gandhinagar Area</w:t>
      </w:r>
    </w:p>
    <w:p w14:paraId="12DF611F" w14:textId="489AD78D" w:rsidR="00F52F22" w:rsidRDefault="00740776">
      <w:pPr>
        <w:spacing w:line="260" w:lineRule="exact"/>
        <w:ind w:left="2372"/>
        <w:rPr>
          <w:rFonts w:ascii="Arial" w:eastAsia="Arial" w:hAnsi="Arial" w:cs="Arial"/>
          <w:color w:val="775F54"/>
          <w:sz w:val="23"/>
          <w:szCs w:val="23"/>
        </w:rPr>
      </w:pPr>
      <w:r>
        <w:rPr>
          <w:rFonts w:ascii="Arial" w:eastAsia="Arial" w:hAnsi="Arial" w:cs="Arial"/>
          <w:color w:val="775F54"/>
          <w:sz w:val="23"/>
          <w:szCs w:val="23"/>
        </w:rPr>
        <w:t>Jamnagar</w:t>
      </w:r>
      <w:r w:rsidR="00C70B44">
        <w:rPr>
          <w:rFonts w:ascii="Arial" w:eastAsia="Arial" w:hAnsi="Arial" w:cs="Arial"/>
          <w:color w:val="775F54"/>
          <w:sz w:val="23"/>
          <w:szCs w:val="23"/>
        </w:rPr>
        <w:t>,</w:t>
      </w:r>
      <w:r w:rsidR="002878E9">
        <w:rPr>
          <w:rFonts w:ascii="Arial" w:eastAsia="Arial" w:hAnsi="Arial" w:cs="Arial"/>
          <w:color w:val="775F54"/>
          <w:sz w:val="23"/>
          <w:szCs w:val="23"/>
        </w:rPr>
        <w:t xml:space="preserve"> </w:t>
      </w:r>
      <w:r>
        <w:rPr>
          <w:rFonts w:ascii="Arial" w:eastAsia="Arial" w:hAnsi="Arial" w:cs="Arial"/>
          <w:color w:val="775F54"/>
          <w:sz w:val="23"/>
          <w:szCs w:val="23"/>
        </w:rPr>
        <w:t>361002</w:t>
      </w:r>
    </w:p>
    <w:p w14:paraId="69FD625C" w14:textId="77777777" w:rsidR="00C70B44" w:rsidRDefault="00C70B44">
      <w:pPr>
        <w:spacing w:line="260" w:lineRule="exact"/>
        <w:ind w:left="2372"/>
        <w:rPr>
          <w:rFonts w:ascii="Arial" w:eastAsia="Arial" w:hAnsi="Arial" w:cs="Arial"/>
          <w:sz w:val="23"/>
          <w:szCs w:val="23"/>
        </w:rPr>
      </w:pPr>
    </w:p>
    <w:p w14:paraId="7ECE4AB0" w14:textId="77777777" w:rsidR="00C70B44" w:rsidRDefault="00C70B44" w:rsidP="00C70B44">
      <w:pPr>
        <w:spacing w:before="57"/>
        <w:ind w:left="2372" w:right="4364"/>
        <w:rPr>
          <w:rFonts w:ascii="Arial" w:eastAsia="Arial" w:hAnsi="Arial" w:cs="Arial"/>
          <w:color w:val="775F54"/>
          <w:sz w:val="23"/>
          <w:szCs w:val="23"/>
        </w:rPr>
      </w:pPr>
      <w:r w:rsidRPr="00C70B44">
        <w:rPr>
          <w:rFonts w:ascii="Arial" w:eastAsia="Arial" w:hAnsi="Arial" w:cs="Arial"/>
          <w:color w:val="775F54"/>
          <w:sz w:val="23"/>
          <w:szCs w:val="23"/>
        </w:rPr>
        <w:t>DOB: 23-08-1994</w:t>
      </w:r>
    </w:p>
    <w:p w14:paraId="1E9DADF1" w14:textId="59933111" w:rsidR="00F52F22" w:rsidRPr="00C70B44" w:rsidRDefault="00740776" w:rsidP="00C70B44">
      <w:pPr>
        <w:spacing w:before="57"/>
        <w:ind w:left="2372" w:right="4364"/>
        <w:rPr>
          <w:rFonts w:ascii="Arial" w:eastAsia="Arial" w:hAnsi="Arial" w:cs="Arial"/>
          <w:color w:val="775F54"/>
          <w:sz w:val="23"/>
          <w:szCs w:val="23"/>
        </w:rPr>
      </w:pPr>
      <w:r>
        <w:rPr>
          <w:rFonts w:ascii="Arial" w:eastAsia="Arial" w:hAnsi="Arial" w:cs="Arial"/>
          <w:color w:val="775F54"/>
          <w:sz w:val="23"/>
          <w:szCs w:val="23"/>
        </w:rPr>
        <w:t xml:space="preserve">8980738460, 8780035186 </w:t>
      </w:r>
      <w:hyperlink r:id="rId8">
        <w:r w:rsidRPr="007A2D5F">
          <w:rPr>
            <w:rFonts w:ascii="Arial" w:eastAsia="Arial" w:hAnsi="Arial" w:cs="Arial"/>
            <w:color w:val="000000" w:themeColor="text1"/>
            <w:sz w:val="23"/>
            <w:szCs w:val="23"/>
            <w:u w:val="single"/>
          </w:rPr>
          <w:t>charmimehta78@gmail.com</w:t>
        </w:r>
      </w:hyperlink>
    </w:p>
    <w:p w14:paraId="2226BB90" w14:textId="77777777" w:rsidR="00F52F22" w:rsidRDefault="00F52F22">
      <w:pPr>
        <w:spacing w:before="1" w:line="180" w:lineRule="exact"/>
        <w:rPr>
          <w:sz w:val="18"/>
          <w:szCs w:val="18"/>
        </w:rPr>
      </w:pPr>
    </w:p>
    <w:p w14:paraId="314A552F" w14:textId="77777777" w:rsidR="00F52F22" w:rsidRDefault="00F52F22">
      <w:pPr>
        <w:spacing w:line="200" w:lineRule="exact"/>
      </w:pPr>
    </w:p>
    <w:p w14:paraId="0BB2CBE9" w14:textId="77777777" w:rsidR="00F52F22" w:rsidRDefault="00F52F22">
      <w:pPr>
        <w:spacing w:line="200" w:lineRule="exact"/>
      </w:pPr>
    </w:p>
    <w:p w14:paraId="65456955" w14:textId="774CC46B" w:rsidR="00F52F22" w:rsidRPr="002878E9" w:rsidRDefault="00740776" w:rsidP="002878E9">
      <w:pPr>
        <w:ind w:left="1893"/>
        <w:rPr>
          <w:rFonts w:ascii="Arial" w:eastAsia="Arial" w:hAnsi="Arial" w:cs="Arial"/>
          <w:b/>
          <w:color w:val="B85A21"/>
          <w:sz w:val="24"/>
          <w:szCs w:val="24"/>
        </w:rPr>
      </w:pPr>
      <w:r w:rsidRPr="002878E9">
        <w:rPr>
          <w:rFonts w:ascii="Arial" w:eastAsia="Arial" w:hAnsi="Arial" w:cs="Arial"/>
          <w:b/>
          <w:color w:val="B85A21"/>
          <w:sz w:val="24"/>
          <w:szCs w:val="24"/>
        </w:rPr>
        <w:t>C</w:t>
      </w:r>
      <w:r w:rsidR="00A902F6" w:rsidRPr="002878E9">
        <w:rPr>
          <w:rFonts w:ascii="Arial" w:eastAsia="Arial" w:hAnsi="Arial" w:cs="Arial"/>
          <w:b/>
          <w:color w:val="B85A21"/>
          <w:sz w:val="24"/>
          <w:szCs w:val="24"/>
        </w:rPr>
        <w:t xml:space="preserve">AREER </w:t>
      </w:r>
      <w:r w:rsidRPr="002878E9">
        <w:rPr>
          <w:rFonts w:ascii="Arial" w:eastAsia="Arial" w:hAnsi="Arial" w:cs="Arial"/>
          <w:b/>
          <w:color w:val="B85A21"/>
          <w:sz w:val="24"/>
          <w:szCs w:val="24"/>
        </w:rPr>
        <w:t>O</w:t>
      </w:r>
      <w:r w:rsidR="00A902F6" w:rsidRPr="002878E9">
        <w:rPr>
          <w:rFonts w:ascii="Arial" w:eastAsia="Arial" w:hAnsi="Arial" w:cs="Arial"/>
          <w:b/>
          <w:color w:val="B85A21"/>
          <w:sz w:val="24"/>
          <w:szCs w:val="24"/>
        </w:rPr>
        <w:t>BJECTIVE</w:t>
      </w:r>
    </w:p>
    <w:p w14:paraId="5B00F964" w14:textId="77777777" w:rsidR="00F52F22" w:rsidRDefault="00F52F22">
      <w:pPr>
        <w:spacing w:line="200" w:lineRule="exact"/>
      </w:pPr>
    </w:p>
    <w:p w14:paraId="52248874" w14:textId="5A1FD3C9" w:rsidR="00F52F22" w:rsidRDefault="00740776" w:rsidP="00A902F6">
      <w:pPr>
        <w:ind w:left="1959" w:right="62"/>
        <w:rPr>
          <w:rFonts w:ascii="Arial" w:eastAsia="Arial" w:hAnsi="Arial" w:cs="Arial"/>
          <w:w w:val="99"/>
          <w:sz w:val="24"/>
          <w:szCs w:val="24"/>
        </w:rPr>
      </w:pPr>
      <w:r w:rsidRPr="00F6550E">
        <w:rPr>
          <w:rFonts w:ascii="Arial" w:eastAsia="Arial" w:hAnsi="Arial" w:cs="Arial"/>
          <w:w w:val="99"/>
          <w:sz w:val="24"/>
          <w:szCs w:val="24"/>
        </w:rPr>
        <w:t>To</w:t>
      </w:r>
      <w:r w:rsidRPr="00F6550E">
        <w:rPr>
          <w:rFonts w:ascii="Arial" w:eastAsia="Arial" w:hAnsi="Arial" w:cs="Arial"/>
          <w:sz w:val="24"/>
          <w:szCs w:val="24"/>
        </w:rPr>
        <w:t xml:space="preserve"> </w:t>
      </w:r>
      <w:r w:rsidR="00A902F6" w:rsidRPr="00F6550E">
        <w:rPr>
          <w:rFonts w:ascii="Arial" w:eastAsia="Arial" w:hAnsi="Arial" w:cs="Arial"/>
          <w:w w:val="99"/>
          <w:sz w:val="24"/>
          <w:szCs w:val="24"/>
        </w:rPr>
        <w:t>work and improve my skills while working with experienced people and gain practical exposure in the areas of computer networking and computer programming in the world class organization</w:t>
      </w:r>
      <w:r w:rsidR="0037287F">
        <w:rPr>
          <w:rFonts w:ascii="Arial" w:eastAsia="Arial" w:hAnsi="Arial" w:cs="Arial"/>
          <w:w w:val="99"/>
          <w:sz w:val="24"/>
          <w:szCs w:val="24"/>
        </w:rPr>
        <w:t>.</w:t>
      </w:r>
    </w:p>
    <w:p w14:paraId="0A1D84FD" w14:textId="29839762" w:rsidR="006D206F" w:rsidRDefault="006D206F" w:rsidP="00A902F6">
      <w:pPr>
        <w:ind w:left="1959" w:right="62"/>
        <w:rPr>
          <w:rFonts w:ascii="Arial" w:eastAsia="Arial" w:hAnsi="Arial" w:cs="Arial"/>
          <w:w w:val="99"/>
          <w:sz w:val="24"/>
          <w:szCs w:val="24"/>
        </w:rPr>
      </w:pPr>
    </w:p>
    <w:p w14:paraId="6E55E1DB" w14:textId="77777777" w:rsidR="006D206F" w:rsidRPr="002878E9" w:rsidRDefault="006D206F" w:rsidP="002878E9">
      <w:pPr>
        <w:ind w:left="1893"/>
        <w:rPr>
          <w:rFonts w:ascii="Arial" w:eastAsia="Arial" w:hAnsi="Arial" w:cs="Arial"/>
          <w:b/>
          <w:color w:val="B85A21"/>
          <w:sz w:val="24"/>
          <w:szCs w:val="24"/>
        </w:rPr>
      </w:pPr>
      <w:r w:rsidRPr="002878E9">
        <w:rPr>
          <w:rFonts w:ascii="Arial" w:eastAsia="Arial" w:hAnsi="Arial" w:cs="Arial"/>
          <w:b/>
          <w:color w:val="B85A21"/>
          <w:sz w:val="24"/>
          <w:szCs w:val="24"/>
        </w:rPr>
        <w:t>SKILLS</w:t>
      </w:r>
    </w:p>
    <w:p w14:paraId="6FC67AC1" w14:textId="77777777" w:rsidR="006D206F" w:rsidRDefault="006D206F" w:rsidP="006D206F">
      <w:pPr>
        <w:spacing w:line="200" w:lineRule="exact"/>
      </w:pPr>
    </w:p>
    <w:p w14:paraId="2C60230B" w14:textId="5CDCEDFB" w:rsidR="006D206F" w:rsidRPr="006D206F" w:rsidRDefault="006D206F" w:rsidP="006D206F">
      <w:pPr>
        <w:pStyle w:val="ListParagraph"/>
        <w:numPr>
          <w:ilvl w:val="3"/>
          <w:numId w:val="2"/>
        </w:numPr>
        <w:spacing w:line="261" w:lineRule="auto"/>
        <w:ind w:right="387"/>
        <w:rPr>
          <w:rFonts w:ascii="Arial" w:eastAsia="Arial" w:hAnsi="Arial" w:cs="Arial"/>
          <w:sz w:val="26"/>
          <w:szCs w:val="26"/>
        </w:rPr>
      </w:pPr>
      <w:r w:rsidRPr="006D206F">
        <w:rPr>
          <w:rFonts w:ascii="Arial" w:eastAsia="Arial" w:hAnsi="Arial" w:cs="Arial"/>
          <w:w w:val="99"/>
          <w:sz w:val="26"/>
          <w:szCs w:val="26"/>
        </w:rPr>
        <w:t>Knowledge</w:t>
      </w:r>
      <w:r w:rsidRPr="006D206F">
        <w:rPr>
          <w:rFonts w:ascii="Arial" w:eastAsia="Arial" w:hAnsi="Arial" w:cs="Arial"/>
          <w:sz w:val="26"/>
          <w:szCs w:val="26"/>
        </w:rPr>
        <w:t xml:space="preserve"> </w:t>
      </w:r>
      <w:r w:rsidRPr="006D206F">
        <w:rPr>
          <w:rFonts w:ascii="Arial" w:eastAsia="Arial" w:hAnsi="Arial" w:cs="Arial"/>
          <w:w w:val="99"/>
          <w:sz w:val="26"/>
          <w:szCs w:val="26"/>
        </w:rPr>
        <w:t>of</w:t>
      </w:r>
      <w:r w:rsidRPr="006D206F">
        <w:rPr>
          <w:rFonts w:ascii="Arial" w:eastAsia="Arial" w:hAnsi="Arial" w:cs="Arial"/>
          <w:sz w:val="26"/>
          <w:szCs w:val="26"/>
        </w:rPr>
        <w:t xml:space="preserve"> </w:t>
      </w:r>
      <w:r w:rsidRPr="006D206F">
        <w:rPr>
          <w:rFonts w:ascii="Arial" w:eastAsia="Arial" w:hAnsi="Arial" w:cs="Arial"/>
          <w:w w:val="99"/>
          <w:sz w:val="26"/>
          <w:szCs w:val="26"/>
        </w:rPr>
        <w:t>Computer</w:t>
      </w:r>
      <w:r w:rsidRPr="006D206F">
        <w:rPr>
          <w:rFonts w:ascii="Arial" w:eastAsia="Arial" w:hAnsi="Arial" w:cs="Arial"/>
          <w:sz w:val="26"/>
          <w:szCs w:val="26"/>
        </w:rPr>
        <w:t xml:space="preserve"> </w:t>
      </w:r>
      <w:r w:rsidRPr="006D206F">
        <w:rPr>
          <w:rFonts w:ascii="Arial" w:eastAsia="Arial" w:hAnsi="Arial" w:cs="Arial"/>
          <w:w w:val="99"/>
          <w:sz w:val="26"/>
          <w:szCs w:val="26"/>
        </w:rPr>
        <w:t>Application</w:t>
      </w:r>
      <w:r w:rsidRPr="006D206F">
        <w:rPr>
          <w:rFonts w:ascii="Arial" w:eastAsia="Arial" w:hAnsi="Arial" w:cs="Arial"/>
          <w:sz w:val="26"/>
          <w:szCs w:val="26"/>
        </w:rPr>
        <w:t xml:space="preserve"> </w:t>
      </w:r>
      <w:r w:rsidRPr="006D206F">
        <w:rPr>
          <w:rFonts w:ascii="Arial" w:eastAsia="Arial" w:hAnsi="Arial" w:cs="Arial"/>
          <w:w w:val="99"/>
          <w:sz w:val="26"/>
          <w:szCs w:val="26"/>
        </w:rPr>
        <w:t>and</w:t>
      </w:r>
      <w:r w:rsidRPr="006D206F">
        <w:rPr>
          <w:rFonts w:ascii="Arial" w:eastAsia="Arial" w:hAnsi="Arial" w:cs="Arial"/>
          <w:sz w:val="26"/>
          <w:szCs w:val="26"/>
        </w:rPr>
        <w:t xml:space="preserve"> </w:t>
      </w:r>
      <w:r w:rsidRPr="006D206F">
        <w:rPr>
          <w:rFonts w:ascii="Arial" w:eastAsia="Arial" w:hAnsi="Arial" w:cs="Arial"/>
          <w:w w:val="99"/>
          <w:sz w:val="26"/>
          <w:szCs w:val="26"/>
        </w:rPr>
        <w:t>languages</w:t>
      </w:r>
      <w:r w:rsidRPr="006D206F">
        <w:rPr>
          <w:rFonts w:ascii="Arial" w:eastAsia="Arial" w:hAnsi="Arial" w:cs="Arial"/>
          <w:sz w:val="26"/>
          <w:szCs w:val="26"/>
        </w:rPr>
        <w:t xml:space="preserve"> </w:t>
      </w:r>
      <w:r w:rsidRPr="006D206F">
        <w:rPr>
          <w:rFonts w:ascii="Arial" w:eastAsia="Arial" w:hAnsi="Arial" w:cs="Arial"/>
          <w:w w:val="99"/>
          <w:sz w:val="26"/>
          <w:szCs w:val="26"/>
        </w:rPr>
        <w:t>like</w:t>
      </w:r>
      <w:r w:rsidRPr="006D206F">
        <w:rPr>
          <w:rFonts w:ascii="Arial" w:eastAsia="Arial" w:hAnsi="Arial" w:cs="Arial"/>
          <w:sz w:val="26"/>
          <w:szCs w:val="26"/>
        </w:rPr>
        <w:t xml:space="preserve"> </w:t>
      </w:r>
      <w:r w:rsidRPr="006D206F">
        <w:rPr>
          <w:rFonts w:ascii="Arial" w:eastAsia="Arial" w:hAnsi="Arial" w:cs="Arial"/>
          <w:w w:val="99"/>
          <w:sz w:val="26"/>
          <w:szCs w:val="26"/>
        </w:rPr>
        <w:t xml:space="preserve">html, </w:t>
      </w:r>
      <w:r w:rsidR="002878E9" w:rsidRPr="006D206F">
        <w:rPr>
          <w:rFonts w:ascii="Arial" w:eastAsia="Arial" w:hAnsi="Arial" w:cs="Arial"/>
          <w:w w:val="99"/>
          <w:sz w:val="26"/>
          <w:szCs w:val="26"/>
        </w:rPr>
        <w:t>CSS</w:t>
      </w:r>
      <w:r w:rsidRPr="006D206F">
        <w:rPr>
          <w:rFonts w:ascii="Arial" w:eastAsia="Arial" w:hAnsi="Arial" w:cs="Arial"/>
          <w:w w:val="99"/>
          <w:sz w:val="26"/>
          <w:szCs w:val="26"/>
        </w:rPr>
        <w:t>,</w:t>
      </w:r>
      <w:r w:rsidRPr="006D206F">
        <w:rPr>
          <w:rFonts w:ascii="Arial" w:eastAsia="Arial" w:hAnsi="Arial" w:cs="Arial"/>
          <w:sz w:val="26"/>
          <w:szCs w:val="26"/>
        </w:rPr>
        <w:t xml:space="preserve"> </w:t>
      </w:r>
      <w:r w:rsidR="00B9494B">
        <w:rPr>
          <w:rFonts w:ascii="Arial" w:eastAsia="Arial" w:hAnsi="Arial" w:cs="Arial"/>
          <w:w w:val="99"/>
          <w:sz w:val="26"/>
          <w:szCs w:val="26"/>
        </w:rPr>
        <w:t>ASP</w:t>
      </w:r>
      <w:r w:rsidRPr="006D206F">
        <w:rPr>
          <w:rFonts w:ascii="Arial" w:eastAsia="Arial" w:hAnsi="Arial" w:cs="Arial"/>
          <w:w w:val="99"/>
          <w:sz w:val="26"/>
          <w:szCs w:val="26"/>
        </w:rPr>
        <w:t>.net</w:t>
      </w:r>
      <w:r w:rsidR="00B9494B">
        <w:rPr>
          <w:rFonts w:ascii="Arial" w:eastAsia="Arial" w:hAnsi="Arial" w:cs="Arial"/>
          <w:w w:val="99"/>
          <w:sz w:val="26"/>
          <w:szCs w:val="26"/>
        </w:rPr>
        <w:t>, C.</w:t>
      </w:r>
    </w:p>
    <w:p w14:paraId="7F2D2A3E" w14:textId="6784A5C2" w:rsidR="006D206F" w:rsidRPr="006D206F" w:rsidRDefault="006D206F" w:rsidP="006D206F">
      <w:pPr>
        <w:pStyle w:val="ListParagraph"/>
        <w:numPr>
          <w:ilvl w:val="3"/>
          <w:numId w:val="2"/>
        </w:numPr>
        <w:rPr>
          <w:rFonts w:ascii="Arial" w:eastAsia="Arial" w:hAnsi="Arial" w:cs="Arial"/>
          <w:sz w:val="27"/>
          <w:szCs w:val="27"/>
        </w:rPr>
      </w:pPr>
      <w:r w:rsidRPr="006D206F">
        <w:rPr>
          <w:rFonts w:ascii="Arial" w:eastAsia="Arial" w:hAnsi="Arial" w:cs="Arial"/>
          <w:w w:val="99"/>
          <w:sz w:val="26"/>
          <w:szCs w:val="26"/>
        </w:rPr>
        <w:t>Knowledge</w:t>
      </w:r>
      <w:r w:rsidRPr="006D206F">
        <w:rPr>
          <w:rFonts w:ascii="Arial" w:eastAsia="Arial" w:hAnsi="Arial" w:cs="Arial"/>
          <w:sz w:val="26"/>
          <w:szCs w:val="26"/>
        </w:rPr>
        <w:t xml:space="preserve"> </w:t>
      </w:r>
      <w:r w:rsidRPr="006D206F">
        <w:rPr>
          <w:rFonts w:ascii="Arial" w:eastAsia="Arial" w:hAnsi="Arial" w:cs="Arial"/>
          <w:w w:val="99"/>
          <w:sz w:val="26"/>
          <w:szCs w:val="26"/>
        </w:rPr>
        <w:t>of</w:t>
      </w:r>
      <w:r w:rsidRPr="006D206F">
        <w:rPr>
          <w:rFonts w:ascii="Arial" w:eastAsia="Arial" w:hAnsi="Arial" w:cs="Arial"/>
          <w:sz w:val="26"/>
          <w:szCs w:val="26"/>
        </w:rPr>
        <w:t xml:space="preserve"> </w:t>
      </w:r>
      <w:r w:rsidRPr="006D206F">
        <w:rPr>
          <w:rFonts w:ascii="Arial" w:eastAsia="Arial" w:hAnsi="Arial" w:cs="Arial"/>
          <w:w w:val="99"/>
          <w:sz w:val="26"/>
          <w:szCs w:val="26"/>
        </w:rPr>
        <w:t>different</w:t>
      </w:r>
      <w:r w:rsidRPr="006D206F">
        <w:rPr>
          <w:rFonts w:ascii="Arial" w:eastAsia="Arial" w:hAnsi="Arial" w:cs="Arial"/>
          <w:sz w:val="26"/>
          <w:szCs w:val="26"/>
        </w:rPr>
        <w:t xml:space="preserve"> </w:t>
      </w:r>
      <w:r w:rsidRPr="006D206F">
        <w:rPr>
          <w:rFonts w:ascii="Arial" w:eastAsia="Arial" w:hAnsi="Arial" w:cs="Arial"/>
          <w:w w:val="99"/>
          <w:sz w:val="26"/>
          <w:szCs w:val="26"/>
        </w:rPr>
        <w:t>network</w:t>
      </w:r>
      <w:r w:rsidRPr="006D206F">
        <w:rPr>
          <w:rFonts w:ascii="Arial" w:eastAsia="Arial" w:hAnsi="Arial" w:cs="Arial"/>
          <w:sz w:val="26"/>
          <w:szCs w:val="26"/>
        </w:rPr>
        <w:t xml:space="preserve"> </w:t>
      </w:r>
      <w:r w:rsidRPr="006D206F">
        <w:rPr>
          <w:rFonts w:ascii="Arial" w:eastAsia="Arial" w:hAnsi="Arial" w:cs="Arial"/>
          <w:w w:val="99"/>
          <w:sz w:val="26"/>
          <w:szCs w:val="26"/>
        </w:rPr>
        <w:t>topologies</w:t>
      </w:r>
      <w:r w:rsidRPr="006D206F">
        <w:rPr>
          <w:rFonts w:ascii="Arial" w:eastAsia="Arial" w:hAnsi="Arial" w:cs="Arial"/>
          <w:w w:val="99"/>
          <w:sz w:val="27"/>
          <w:szCs w:val="27"/>
        </w:rPr>
        <w:t>.</w:t>
      </w:r>
    </w:p>
    <w:p w14:paraId="02BA9725" w14:textId="1D0D33C8" w:rsidR="006D206F" w:rsidRPr="006D206F" w:rsidRDefault="006D206F" w:rsidP="006D206F">
      <w:pPr>
        <w:pStyle w:val="ListParagraph"/>
        <w:numPr>
          <w:ilvl w:val="3"/>
          <w:numId w:val="2"/>
        </w:numPr>
        <w:rPr>
          <w:rFonts w:ascii="Arial" w:eastAsia="Arial" w:hAnsi="Arial" w:cs="Arial"/>
          <w:sz w:val="26"/>
          <w:szCs w:val="26"/>
        </w:rPr>
      </w:pPr>
      <w:r w:rsidRPr="006D206F">
        <w:rPr>
          <w:rFonts w:ascii="Arial" w:eastAsia="Arial" w:hAnsi="Arial" w:cs="Arial"/>
          <w:w w:val="99"/>
          <w:sz w:val="26"/>
          <w:szCs w:val="26"/>
        </w:rPr>
        <w:t>Proficient</w:t>
      </w:r>
      <w:r w:rsidRPr="006D206F">
        <w:rPr>
          <w:rFonts w:ascii="Arial" w:eastAsia="Arial" w:hAnsi="Arial" w:cs="Arial"/>
          <w:sz w:val="26"/>
          <w:szCs w:val="26"/>
        </w:rPr>
        <w:t xml:space="preserve"> </w:t>
      </w:r>
      <w:r w:rsidRPr="006D206F">
        <w:rPr>
          <w:rFonts w:ascii="Arial" w:eastAsia="Arial" w:hAnsi="Arial" w:cs="Arial"/>
          <w:w w:val="99"/>
          <w:sz w:val="26"/>
          <w:szCs w:val="26"/>
        </w:rPr>
        <w:t>learner.</w:t>
      </w:r>
    </w:p>
    <w:p w14:paraId="4B451B6A" w14:textId="3FE66F4D" w:rsidR="006D206F" w:rsidRPr="006D206F" w:rsidRDefault="002878E9" w:rsidP="006D206F">
      <w:pPr>
        <w:pStyle w:val="ListParagraph"/>
        <w:numPr>
          <w:ilvl w:val="3"/>
          <w:numId w:val="2"/>
        </w:numPr>
        <w:rPr>
          <w:rFonts w:ascii="Arial" w:eastAsia="Arial" w:hAnsi="Arial" w:cs="Arial"/>
          <w:sz w:val="27"/>
          <w:szCs w:val="27"/>
        </w:rPr>
      </w:pPr>
      <w:r w:rsidRPr="006D206F">
        <w:rPr>
          <w:rFonts w:ascii="Arial" w:eastAsia="Arial" w:hAnsi="Arial" w:cs="Arial"/>
          <w:w w:val="99"/>
          <w:sz w:val="26"/>
          <w:szCs w:val="26"/>
        </w:rPr>
        <w:t>Team</w:t>
      </w:r>
      <w:r w:rsidRPr="006D206F">
        <w:rPr>
          <w:rFonts w:ascii="Arial" w:eastAsia="Arial" w:hAnsi="Arial" w:cs="Arial"/>
          <w:sz w:val="26"/>
          <w:szCs w:val="26"/>
        </w:rPr>
        <w:t>work</w:t>
      </w:r>
      <w:r w:rsidR="006D206F" w:rsidRPr="006D206F">
        <w:rPr>
          <w:rFonts w:ascii="Arial" w:eastAsia="Arial" w:hAnsi="Arial" w:cs="Arial"/>
          <w:sz w:val="26"/>
          <w:szCs w:val="26"/>
        </w:rPr>
        <w:t xml:space="preserve"> </w:t>
      </w:r>
      <w:r w:rsidR="006D206F" w:rsidRPr="006D206F">
        <w:rPr>
          <w:rFonts w:ascii="Arial" w:eastAsia="Arial" w:hAnsi="Arial" w:cs="Arial"/>
          <w:w w:val="99"/>
          <w:sz w:val="26"/>
          <w:szCs w:val="26"/>
        </w:rPr>
        <w:t>and</w:t>
      </w:r>
      <w:r w:rsidR="006D206F" w:rsidRPr="006D206F">
        <w:rPr>
          <w:rFonts w:ascii="Arial" w:eastAsia="Arial" w:hAnsi="Arial" w:cs="Arial"/>
          <w:sz w:val="26"/>
          <w:szCs w:val="26"/>
        </w:rPr>
        <w:t xml:space="preserve"> </w:t>
      </w:r>
      <w:r w:rsidR="006D206F" w:rsidRPr="006D206F">
        <w:rPr>
          <w:rFonts w:ascii="Arial" w:eastAsia="Arial" w:hAnsi="Arial" w:cs="Arial"/>
          <w:w w:val="99"/>
          <w:sz w:val="26"/>
          <w:szCs w:val="26"/>
        </w:rPr>
        <w:t>good</w:t>
      </w:r>
      <w:r w:rsidR="006D206F" w:rsidRPr="006D206F">
        <w:rPr>
          <w:rFonts w:ascii="Arial" w:eastAsia="Arial" w:hAnsi="Arial" w:cs="Arial"/>
          <w:sz w:val="26"/>
          <w:szCs w:val="26"/>
        </w:rPr>
        <w:t xml:space="preserve"> </w:t>
      </w:r>
      <w:r w:rsidR="006D206F" w:rsidRPr="006D206F">
        <w:rPr>
          <w:rFonts w:ascii="Arial" w:eastAsia="Arial" w:hAnsi="Arial" w:cs="Arial"/>
          <w:w w:val="99"/>
          <w:sz w:val="26"/>
          <w:szCs w:val="26"/>
        </w:rPr>
        <w:t>leadership</w:t>
      </w:r>
      <w:r w:rsidR="006D206F" w:rsidRPr="006D206F">
        <w:rPr>
          <w:rFonts w:ascii="Arial" w:eastAsia="Arial" w:hAnsi="Arial" w:cs="Arial"/>
          <w:sz w:val="26"/>
          <w:szCs w:val="26"/>
        </w:rPr>
        <w:t xml:space="preserve"> </w:t>
      </w:r>
      <w:r w:rsidR="006D206F" w:rsidRPr="006D206F">
        <w:rPr>
          <w:rFonts w:ascii="Arial" w:eastAsia="Arial" w:hAnsi="Arial" w:cs="Arial"/>
          <w:w w:val="99"/>
          <w:sz w:val="26"/>
          <w:szCs w:val="26"/>
        </w:rPr>
        <w:t>skills</w:t>
      </w:r>
      <w:r w:rsidR="006D206F" w:rsidRPr="006D206F">
        <w:rPr>
          <w:rFonts w:ascii="Arial" w:eastAsia="Arial" w:hAnsi="Arial" w:cs="Arial"/>
          <w:w w:val="99"/>
          <w:sz w:val="27"/>
          <w:szCs w:val="27"/>
        </w:rPr>
        <w:t>.</w:t>
      </w:r>
    </w:p>
    <w:p w14:paraId="35399B76" w14:textId="3738496A" w:rsidR="006D206F" w:rsidRPr="006D206F" w:rsidRDefault="006D206F" w:rsidP="006D206F">
      <w:pPr>
        <w:pStyle w:val="ListParagraph"/>
        <w:numPr>
          <w:ilvl w:val="3"/>
          <w:numId w:val="2"/>
        </w:numPr>
        <w:rPr>
          <w:rFonts w:ascii="Arial" w:eastAsia="Arial" w:hAnsi="Arial" w:cs="Arial"/>
          <w:sz w:val="26"/>
          <w:szCs w:val="26"/>
        </w:rPr>
      </w:pPr>
      <w:r w:rsidRPr="006D206F">
        <w:rPr>
          <w:rFonts w:ascii="Arial Unicode MS" w:eastAsia="Arial Unicode MS" w:hAnsi="Arial Unicode MS" w:cs="Arial Unicode MS"/>
          <w:sz w:val="26"/>
          <w:szCs w:val="26"/>
        </w:rPr>
        <w:t>P</w:t>
      </w:r>
      <w:r w:rsidRPr="006D206F">
        <w:rPr>
          <w:rFonts w:ascii="Arial" w:eastAsia="Arial" w:hAnsi="Arial" w:cs="Arial"/>
          <w:w w:val="99"/>
          <w:sz w:val="26"/>
          <w:szCs w:val="26"/>
        </w:rPr>
        <w:t>assionate</w:t>
      </w:r>
      <w:r w:rsidRPr="006D206F">
        <w:rPr>
          <w:rFonts w:ascii="Arial" w:eastAsia="Arial" w:hAnsi="Arial" w:cs="Arial"/>
          <w:sz w:val="26"/>
          <w:szCs w:val="26"/>
        </w:rPr>
        <w:t xml:space="preserve"> </w:t>
      </w:r>
      <w:r w:rsidRPr="006D206F">
        <w:rPr>
          <w:rFonts w:ascii="Arial" w:eastAsia="Arial" w:hAnsi="Arial" w:cs="Arial"/>
          <w:w w:val="99"/>
          <w:sz w:val="26"/>
          <w:szCs w:val="26"/>
        </w:rPr>
        <w:t>to</w:t>
      </w:r>
      <w:r w:rsidRPr="006D206F">
        <w:rPr>
          <w:rFonts w:ascii="Arial" w:eastAsia="Arial" w:hAnsi="Arial" w:cs="Arial"/>
          <w:sz w:val="26"/>
          <w:szCs w:val="26"/>
        </w:rPr>
        <w:t xml:space="preserve"> </w:t>
      </w:r>
      <w:r w:rsidRPr="006D206F">
        <w:rPr>
          <w:rFonts w:ascii="Arial" w:eastAsia="Arial" w:hAnsi="Arial" w:cs="Arial"/>
          <w:w w:val="99"/>
          <w:sz w:val="26"/>
          <w:szCs w:val="26"/>
        </w:rPr>
        <w:t>learn</w:t>
      </w:r>
      <w:r w:rsidRPr="006D206F">
        <w:rPr>
          <w:rFonts w:ascii="Arial" w:eastAsia="Arial" w:hAnsi="Arial" w:cs="Arial"/>
          <w:sz w:val="26"/>
          <w:szCs w:val="26"/>
        </w:rPr>
        <w:t xml:space="preserve"> </w:t>
      </w:r>
      <w:r w:rsidRPr="006D206F">
        <w:rPr>
          <w:rFonts w:ascii="Arial" w:eastAsia="Arial" w:hAnsi="Arial" w:cs="Arial"/>
          <w:w w:val="99"/>
          <w:sz w:val="26"/>
          <w:szCs w:val="26"/>
        </w:rPr>
        <w:t>and</w:t>
      </w:r>
      <w:r w:rsidRPr="006D206F">
        <w:rPr>
          <w:rFonts w:ascii="Arial" w:eastAsia="Arial" w:hAnsi="Arial" w:cs="Arial"/>
          <w:sz w:val="26"/>
          <w:szCs w:val="26"/>
        </w:rPr>
        <w:t xml:space="preserve"> </w:t>
      </w:r>
      <w:r w:rsidRPr="006D206F">
        <w:rPr>
          <w:rFonts w:ascii="Arial" w:eastAsia="Arial" w:hAnsi="Arial" w:cs="Arial"/>
          <w:w w:val="99"/>
          <w:sz w:val="26"/>
          <w:szCs w:val="26"/>
        </w:rPr>
        <w:t>increase</w:t>
      </w:r>
      <w:r w:rsidRPr="006D206F">
        <w:rPr>
          <w:rFonts w:ascii="Arial" w:eastAsia="Arial" w:hAnsi="Arial" w:cs="Arial"/>
          <w:sz w:val="26"/>
          <w:szCs w:val="26"/>
        </w:rPr>
        <w:t xml:space="preserve"> </w:t>
      </w:r>
      <w:r w:rsidRPr="006D206F">
        <w:rPr>
          <w:rFonts w:ascii="Arial" w:eastAsia="Arial" w:hAnsi="Arial" w:cs="Arial"/>
          <w:w w:val="99"/>
          <w:sz w:val="26"/>
          <w:szCs w:val="26"/>
        </w:rPr>
        <w:t>skills</w:t>
      </w:r>
      <w:r w:rsidRPr="006D206F">
        <w:rPr>
          <w:rFonts w:ascii="Arial" w:eastAsia="Arial" w:hAnsi="Arial" w:cs="Arial"/>
          <w:sz w:val="26"/>
          <w:szCs w:val="26"/>
        </w:rPr>
        <w:t xml:space="preserve"> </w:t>
      </w:r>
      <w:r w:rsidRPr="006D206F">
        <w:rPr>
          <w:rFonts w:ascii="Arial" w:eastAsia="Arial" w:hAnsi="Arial" w:cs="Arial"/>
          <w:w w:val="99"/>
          <w:sz w:val="26"/>
          <w:szCs w:val="26"/>
        </w:rPr>
        <w:t>in</w:t>
      </w:r>
      <w:r w:rsidRPr="006D206F">
        <w:rPr>
          <w:rFonts w:ascii="Arial" w:eastAsia="Arial" w:hAnsi="Arial" w:cs="Arial"/>
          <w:sz w:val="26"/>
          <w:szCs w:val="26"/>
        </w:rPr>
        <w:t xml:space="preserve"> </w:t>
      </w:r>
      <w:r w:rsidRPr="006D206F">
        <w:rPr>
          <w:rFonts w:ascii="Arial" w:eastAsia="Arial" w:hAnsi="Arial" w:cs="Arial"/>
          <w:w w:val="99"/>
          <w:sz w:val="26"/>
          <w:szCs w:val="26"/>
        </w:rPr>
        <w:t>diverse</w:t>
      </w:r>
      <w:r w:rsidRPr="006D206F">
        <w:rPr>
          <w:rFonts w:ascii="Arial" w:eastAsia="Arial" w:hAnsi="Arial" w:cs="Arial"/>
          <w:sz w:val="26"/>
          <w:szCs w:val="26"/>
        </w:rPr>
        <w:t xml:space="preserve"> </w:t>
      </w:r>
      <w:r w:rsidRPr="006D206F">
        <w:rPr>
          <w:rFonts w:ascii="Arial" w:eastAsia="Arial" w:hAnsi="Arial" w:cs="Arial"/>
          <w:w w:val="99"/>
          <w:sz w:val="26"/>
          <w:szCs w:val="26"/>
        </w:rPr>
        <w:t>fields.</w:t>
      </w:r>
    </w:p>
    <w:p w14:paraId="38534A4B" w14:textId="77777777" w:rsidR="006D206F" w:rsidRDefault="006D206F" w:rsidP="00A902F6">
      <w:pPr>
        <w:ind w:left="1959" w:right="62"/>
        <w:rPr>
          <w:rFonts w:ascii="Arial" w:eastAsia="Arial" w:hAnsi="Arial" w:cs="Arial"/>
          <w:w w:val="99"/>
          <w:sz w:val="24"/>
          <w:szCs w:val="24"/>
        </w:rPr>
      </w:pPr>
    </w:p>
    <w:p w14:paraId="0EE87D9D" w14:textId="77777777" w:rsidR="00B9494B" w:rsidRDefault="00B9494B" w:rsidP="00B9494B">
      <w:pPr>
        <w:ind w:left="1893"/>
        <w:rPr>
          <w:rFonts w:ascii="Arial" w:eastAsia="Arial" w:hAnsi="Arial" w:cs="Arial"/>
          <w:b/>
          <w:color w:val="B85A21"/>
          <w:sz w:val="24"/>
          <w:szCs w:val="24"/>
        </w:rPr>
      </w:pPr>
    </w:p>
    <w:p w14:paraId="772842AF" w14:textId="77777777" w:rsidR="00B9494B" w:rsidRDefault="00B9494B" w:rsidP="00B9494B">
      <w:pPr>
        <w:ind w:left="1893"/>
        <w:rPr>
          <w:rFonts w:ascii="Arial" w:eastAsia="Arial" w:hAnsi="Arial" w:cs="Arial"/>
          <w:b/>
          <w:color w:val="B85A21"/>
          <w:sz w:val="24"/>
          <w:szCs w:val="24"/>
        </w:rPr>
      </w:pPr>
    </w:p>
    <w:p w14:paraId="796E7416" w14:textId="17D7A87B" w:rsidR="00B9494B" w:rsidRDefault="00B9494B" w:rsidP="00B9494B">
      <w:pPr>
        <w:ind w:left="1893"/>
        <w:rPr>
          <w:rFonts w:ascii="Arial" w:eastAsia="Arial" w:hAnsi="Arial" w:cs="Arial"/>
          <w:b/>
          <w:color w:val="B85A21"/>
          <w:sz w:val="24"/>
          <w:szCs w:val="24"/>
        </w:rPr>
      </w:pPr>
      <w:r w:rsidRPr="00B9494B">
        <w:rPr>
          <w:rFonts w:ascii="Arial" w:eastAsia="Arial" w:hAnsi="Arial" w:cs="Arial"/>
          <w:b/>
          <w:color w:val="B85A21"/>
          <w:sz w:val="24"/>
          <w:szCs w:val="24"/>
        </w:rPr>
        <w:t>ARK</w:t>
      </w:r>
      <w:r>
        <w:rPr>
          <w:rFonts w:ascii="Arial" w:eastAsia="Arial" w:hAnsi="Arial" w:cs="Arial"/>
          <w:b/>
          <w:color w:val="B85A21"/>
          <w:sz w:val="24"/>
          <w:szCs w:val="24"/>
        </w:rPr>
        <w:t xml:space="preserve"> INFO PRIVATE LIMITED, AHMEDABAD</w:t>
      </w:r>
    </w:p>
    <w:p w14:paraId="1D6861F6" w14:textId="77777777" w:rsidR="00B9494B" w:rsidRDefault="00B9494B" w:rsidP="00B9494B">
      <w:pPr>
        <w:ind w:left="1893"/>
        <w:rPr>
          <w:rFonts w:ascii="Arial" w:eastAsia="Arial" w:hAnsi="Arial" w:cs="Arial"/>
          <w:b/>
          <w:color w:val="B85A21"/>
          <w:sz w:val="24"/>
          <w:szCs w:val="24"/>
        </w:rPr>
      </w:pPr>
    </w:p>
    <w:p w14:paraId="4882D87C" w14:textId="4508ECDD" w:rsidR="00B9494B" w:rsidRDefault="00B9494B" w:rsidP="00B9494B">
      <w:pPr>
        <w:ind w:left="1893"/>
        <w:rPr>
          <w:rFonts w:ascii="Arial" w:eastAsia="Arial" w:hAnsi="Arial" w:cs="Arial"/>
          <w:sz w:val="24"/>
          <w:szCs w:val="24"/>
          <w:lang w:bidi="en-US"/>
        </w:rPr>
      </w:pPr>
      <w:r>
        <w:rPr>
          <w:rFonts w:ascii="Arial" w:eastAsia="Arial" w:hAnsi="Arial" w:cs="Arial"/>
          <w:sz w:val="24"/>
          <w:szCs w:val="24"/>
          <w:lang w:bidi="en-US"/>
        </w:rPr>
        <w:t>Junior Developer</w:t>
      </w:r>
      <w:r w:rsidR="007A2D5F">
        <w:rPr>
          <w:rFonts w:ascii="Arial" w:eastAsia="Arial" w:hAnsi="Arial" w:cs="Arial"/>
          <w:sz w:val="24"/>
          <w:szCs w:val="24"/>
          <w:lang w:bidi="en-US"/>
        </w:rPr>
        <w:t xml:space="preserve"> – ASP.NET</w:t>
      </w:r>
    </w:p>
    <w:p w14:paraId="5EB7D6C6" w14:textId="418DEABC" w:rsidR="00B9494B" w:rsidRDefault="00B9494B" w:rsidP="00B9494B">
      <w:pPr>
        <w:ind w:left="1893"/>
        <w:rPr>
          <w:rFonts w:ascii="Arial" w:eastAsia="Arial" w:hAnsi="Arial" w:cs="Arial"/>
          <w:sz w:val="24"/>
          <w:szCs w:val="24"/>
          <w:lang w:bidi="en-US"/>
        </w:rPr>
      </w:pPr>
      <w:r>
        <w:rPr>
          <w:rFonts w:ascii="Arial" w:eastAsia="Arial" w:hAnsi="Arial" w:cs="Arial"/>
          <w:sz w:val="24"/>
          <w:szCs w:val="24"/>
          <w:lang w:bidi="en-US"/>
        </w:rPr>
        <w:t xml:space="preserve">Oct 2019 – </w:t>
      </w:r>
      <w:r w:rsidR="00783360">
        <w:rPr>
          <w:rFonts w:ascii="Arial" w:eastAsia="Arial" w:hAnsi="Arial" w:cs="Arial"/>
          <w:sz w:val="24"/>
          <w:szCs w:val="24"/>
          <w:lang w:bidi="en-US"/>
        </w:rPr>
        <w:t>Dec 2019</w:t>
      </w:r>
      <w:bookmarkStart w:id="0" w:name="_GoBack"/>
      <w:bookmarkEnd w:id="0"/>
    </w:p>
    <w:p w14:paraId="50E2A348" w14:textId="77777777" w:rsidR="00B9494B" w:rsidRPr="00B9494B" w:rsidRDefault="00B9494B" w:rsidP="00B9494B">
      <w:pPr>
        <w:ind w:left="1893"/>
        <w:rPr>
          <w:rFonts w:ascii="Arial" w:eastAsia="Arial" w:hAnsi="Arial" w:cs="Arial"/>
          <w:sz w:val="24"/>
          <w:szCs w:val="24"/>
          <w:lang w:bidi="en-US"/>
        </w:rPr>
      </w:pPr>
    </w:p>
    <w:p w14:paraId="725AAE53" w14:textId="77777777" w:rsidR="00B9494B" w:rsidRDefault="00B9494B" w:rsidP="00A902F6">
      <w:pPr>
        <w:ind w:left="1959" w:right="62"/>
        <w:rPr>
          <w:rFonts w:ascii="Arial" w:eastAsia="Arial" w:hAnsi="Arial" w:cs="Arial"/>
          <w:w w:val="99"/>
          <w:sz w:val="24"/>
          <w:szCs w:val="24"/>
        </w:rPr>
      </w:pPr>
    </w:p>
    <w:p w14:paraId="41B75F0A" w14:textId="44795BA5" w:rsidR="002878E9" w:rsidRPr="00B9494B" w:rsidRDefault="002878E9" w:rsidP="00B9494B">
      <w:pPr>
        <w:ind w:left="189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B85A21"/>
          <w:sz w:val="24"/>
          <w:szCs w:val="24"/>
        </w:rPr>
        <w:t>INDUSTRIAL TRAINING WITH ESSAR OIL LIMITED</w:t>
      </w:r>
    </w:p>
    <w:p w14:paraId="32C5C7A5" w14:textId="77777777" w:rsidR="002878E9" w:rsidRPr="00C70B44" w:rsidRDefault="002878E9" w:rsidP="002878E9">
      <w:pPr>
        <w:pStyle w:val="BodyText"/>
        <w:spacing w:before="214" w:line="264" w:lineRule="auto"/>
        <w:ind w:left="1973" w:right="891"/>
        <w:rPr>
          <w:sz w:val="24"/>
          <w:szCs w:val="24"/>
        </w:rPr>
      </w:pPr>
      <w:r w:rsidRPr="00C70B44">
        <w:rPr>
          <w:sz w:val="24"/>
          <w:szCs w:val="24"/>
        </w:rPr>
        <w:t>I have worked in ESSAR OIL LTD as an intern in software department. I have developed the complaint management system, a platform for customer to register their complaints. The application was developed using ASP.NET2010, MYSQL as database backend and hosted on IIS server.</w:t>
      </w:r>
    </w:p>
    <w:p w14:paraId="6888C394" w14:textId="77777777" w:rsidR="002878E9" w:rsidRPr="00C70B44" w:rsidRDefault="002878E9" w:rsidP="002878E9">
      <w:pPr>
        <w:pStyle w:val="BodyText"/>
        <w:spacing w:before="180" w:line="261" w:lineRule="auto"/>
        <w:ind w:left="1973" w:right="1362"/>
        <w:rPr>
          <w:sz w:val="24"/>
          <w:szCs w:val="24"/>
        </w:rPr>
      </w:pPr>
      <w:r w:rsidRPr="00C70B44">
        <w:rPr>
          <w:sz w:val="24"/>
          <w:szCs w:val="24"/>
        </w:rPr>
        <w:t>I also have knowledge about how to store data using LDAP and design software application.</w:t>
      </w:r>
    </w:p>
    <w:p w14:paraId="59778D67" w14:textId="7EBDACF8" w:rsidR="002878E9" w:rsidRDefault="002878E9" w:rsidP="006D206F">
      <w:pPr>
        <w:spacing w:before="29"/>
        <w:ind w:left="1893"/>
        <w:rPr>
          <w:rFonts w:ascii="Arial" w:eastAsia="Arial" w:hAnsi="Arial" w:cs="Arial"/>
          <w:b/>
          <w:color w:val="DD8046"/>
          <w:sz w:val="24"/>
          <w:szCs w:val="24"/>
        </w:rPr>
      </w:pPr>
    </w:p>
    <w:p w14:paraId="4DA192BD" w14:textId="4A87452F" w:rsidR="00B9494B" w:rsidRDefault="00B9494B" w:rsidP="006D206F">
      <w:pPr>
        <w:spacing w:before="29"/>
        <w:ind w:left="1893"/>
        <w:rPr>
          <w:rFonts w:ascii="Arial" w:eastAsia="Arial" w:hAnsi="Arial" w:cs="Arial"/>
          <w:b/>
          <w:color w:val="DD8046"/>
          <w:sz w:val="24"/>
          <w:szCs w:val="24"/>
        </w:rPr>
      </w:pPr>
    </w:p>
    <w:p w14:paraId="3724F998" w14:textId="20881BE8" w:rsidR="002878E9" w:rsidRDefault="002878E9" w:rsidP="006D206F">
      <w:pPr>
        <w:spacing w:before="29"/>
        <w:ind w:left="1893"/>
        <w:rPr>
          <w:rFonts w:ascii="Arial" w:eastAsia="Arial" w:hAnsi="Arial" w:cs="Arial"/>
          <w:b/>
          <w:color w:val="DD8046"/>
          <w:sz w:val="24"/>
          <w:szCs w:val="24"/>
        </w:rPr>
      </w:pPr>
    </w:p>
    <w:p w14:paraId="20A34509" w14:textId="329C3520" w:rsidR="002878E9" w:rsidRDefault="002878E9" w:rsidP="006D206F">
      <w:pPr>
        <w:spacing w:before="29"/>
        <w:ind w:left="1893"/>
        <w:rPr>
          <w:rFonts w:ascii="Arial" w:eastAsia="Arial" w:hAnsi="Arial" w:cs="Arial"/>
          <w:b/>
          <w:color w:val="DD8046"/>
          <w:sz w:val="24"/>
          <w:szCs w:val="24"/>
        </w:rPr>
      </w:pPr>
    </w:p>
    <w:p w14:paraId="1B3B77F2" w14:textId="53754AAA" w:rsidR="002878E9" w:rsidRDefault="002878E9" w:rsidP="00AF623D">
      <w:pPr>
        <w:spacing w:before="29"/>
        <w:rPr>
          <w:rFonts w:ascii="Arial" w:eastAsia="Arial" w:hAnsi="Arial" w:cs="Arial"/>
          <w:b/>
          <w:color w:val="DD8046"/>
          <w:sz w:val="24"/>
          <w:szCs w:val="24"/>
        </w:rPr>
      </w:pPr>
    </w:p>
    <w:p w14:paraId="55BE4E19" w14:textId="77777777" w:rsidR="002878E9" w:rsidRDefault="002878E9" w:rsidP="006D206F">
      <w:pPr>
        <w:spacing w:before="29"/>
        <w:ind w:left="1893"/>
        <w:rPr>
          <w:rFonts w:ascii="Arial" w:eastAsia="Arial" w:hAnsi="Arial" w:cs="Arial"/>
          <w:b/>
          <w:color w:val="DD8046"/>
          <w:sz w:val="24"/>
          <w:szCs w:val="24"/>
        </w:rPr>
      </w:pPr>
    </w:p>
    <w:p w14:paraId="5E63160A" w14:textId="77777777" w:rsidR="002878E9" w:rsidRDefault="002878E9" w:rsidP="006D206F">
      <w:pPr>
        <w:spacing w:before="29"/>
        <w:ind w:left="1893"/>
        <w:rPr>
          <w:rFonts w:ascii="Arial" w:eastAsia="Arial" w:hAnsi="Arial" w:cs="Arial"/>
          <w:b/>
          <w:color w:val="DD8046"/>
          <w:sz w:val="24"/>
          <w:szCs w:val="24"/>
        </w:rPr>
      </w:pPr>
    </w:p>
    <w:p w14:paraId="097B1972" w14:textId="5A789117" w:rsidR="006D206F" w:rsidRPr="002878E9" w:rsidRDefault="006D206F" w:rsidP="002878E9">
      <w:pPr>
        <w:ind w:left="1893"/>
        <w:rPr>
          <w:rFonts w:ascii="Arial" w:eastAsia="Arial" w:hAnsi="Arial" w:cs="Arial"/>
          <w:b/>
          <w:color w:val="B85A21"/>
          <w:sz w:val="24"/>
          <w:szCs w:val="24"/>
        </w:rPr>
      </w:pPr>
      <w:r w:rsidRPr="002878E9">
        <w:rPr>
          <w:rFonts w:ascii="Arial" w:eastAsia="Arial" w:hAnsi="Arial" w:cs="Arial"/>
          <w:b/>
          <w:color w:val="B85A21"/>
          <w:sz w:val="24"/>
          <w:szCs w:val="24"/>
        </w:rPr>
        <w:t>ACADEMIC PROJECTS</w:t>
      </w:r>
    </w:p>
    <w:p w14:paraId="528BDA4B" w14:textId="77777777" w:rsidR="006D206F" w:rsidRDefault="006D206F" w:rsidP="006D206F">
      <w:pPr>
        <w:spacing w:before="9" w:line="200" w:lineRule="exact"/>
      </w:pPr>
    </w:p>
    <w:p w14:paraId="5A424BB5" w14:textId="22EBFE80" w:rsidR="006D206F" w:rsidRPr="002878E9" w:rsidRDefault="006D206F" w:rsidP="00B9494B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 w:rsidRPr="002878E9">
        <w:rPr>
          <w:rFonts w:ascii="Arial" w:eastAsia="Arial" w:hAnsi="Arial" w:cs="Arial"/>
          <w:w w:val="99"/>
          <w:sz w:val="24"/>
          <w:szCs w:val="24"/>
        </w:rPr>
        <w:t>ONLINE</w:t>
      </w:r>
      <w:r w:rsidRPr="002878E9">
        <w:rPr>
          <w:rFonts w:ascii="Arial" w:eastAsia="Arial" w:hAnsi="Arial" w:cs="Arial"/>
          <w:sz w:val="24"/>
          <w:szCs w:val="24"/>
        </w:rPr>
        <w:t xml:space="preserve"> </w:t>
      </w:r>
      <w:r w:rsidRPr="002878E9">
        <w:rPr>
          <w:rFonts w:ascii="Arial" w:eastAsia="Arial" w:hAnsi="Arial" w:cs="Arial"/>
          <w:w w:val="99"/>
          <w:sz w:val="24"/>
          <w:szCs w:val="24"/>
        </w:rPr>
        <w:t>JEWELERY</w:t>
      </w:r>
      <w:r w:rsidRPr="002878E9">
        <w:rPr>
          <w:rFonts w:ascii="Arial" w:eastAsia="Arial" w:hAnsi="Arial" w:cs="Arial"/>
          <w:sz w:val="24"/>
          <w:szCs w:val="24"/>
        </w:rPr>
        <w:t xml:space="preserve"> </w:t>
      </w:r>
      <w:r w:rsidRPr="002878E9">
        <w:rPr>
          <w:rFonts w:ascii="Arial" w:eastAsia="Arial" w:hAnsi="Arial" w:cs="Arial"/>
          <w:w w:val="99"/>
          <w:sz w:val="24"/>
          <w:szCs w:val="24"/>
        </w:rPr>
        <w:t>SHOPPING</w:t>
      </w:r>
    </w:p>
    <w:p w14:paraId="3C5F3E23" w14:textId="77777777" w:rsidR="006D206F" w:rsidRPr="00C70B44" w:rsidRDefault="006D206F" w:rsidP="00B9494B">
      <w:pPr>
        <w:spacing w:before="15"/>
        <w:rPr>
          <w:sz w:val="24"/>
          <w:szCs w:val="24"/>
        </w:rPr>
      </w:pPr>
    </w:p>
    <w:p w14:paraId="2CDFA752" w14:textId="6445F995" w:rsidR="006D206F" w:rsidRPr="00C70B44" w:rsidRDefault="006D206F" w:rsidP="00B9494B">
      <w:pPr>
        <w:ind w:left="1893" w:right="580"/>
        <w:rPr>
          <w:rFonts w:ascii="Arial" w:eastAsia="Arial" w:hAnsi="Arial" w:cs="Arial"/>
          <w:sz w:val="24"/>
          <w:szCs w:val="24"/>
        </w:rPr>
      </w:pPr>
      <w:r w:rsidRPr="00C70B44">
        <w:rPr>
          <w:rFonts w:ascii="Arial" w:eastAsia="Arial" w:hAnsi="Arial" w:cs="Arial"/>
          <w:w w:val="99"/>
          <w:sz w:val="24"/>
          <w:szCs w:val="24"/>
        </w:rPr>
        <w:t>I have used PHP for programming and design</w:t>
      </w:r>
      <w:r>
        <w:rPr>
          <w:rFonts w:ascii="Arial" w:eastAsia="Arial" w:hAnsi="Arial" w:cs="Arial"/>
          <w:w w:val="99"/>
          <w:sz w:val="24"/>
          <w:szCs w:val="24"/>
        </w:rPr>
        <w:t xml:space="preserve">, </w:t>
      </w:r>
      <w:r w:rsidRPr="00C70B44">
        <w:rPr>
          <w:rFonts w:ascii="Arial" w:eastAsia="Arial" w:hAnsi="Arial" w:cs="Arial"/>
          <w:w w:val="99"/>
          <w:sz w:val="24"/>
          <w:szCs w:val="24"/>
        </w:rPr>
        <w:t>myphpadmin</w:t>
      </w:r>
      <w:r w:rsidRPr="00C70B44">
        <w:rPr>
          <w:rFonts w:ascii="Arial" w:eastAsia="Arial" w:hAnsi="Arial" w:cs="Arial"/>
          <w:sz w:val="24"/>
          <w:szCs w:val="24"/>
        </w:rPr>
        <w:t xml:space="preserve"> </w:t>
      </w:r>
      <w:r w:rsidRPr="00C70B44">
        <w:rPr>
          <w:rFonts w:ascii="Arial" w:eastAsia="Arial" w:hAnsi="Arial" w:cs="Arial"/>
          <w:w w:val="99"/>
          <w:sz w:val="24"/>
          <w:szCs w:val="24"/>
        </w:rPr>
        <w:t>for</w:t>
      </w:r>
      <w:r w:rsidRPr="00C70B44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w w:val="99"/>
          <w:sz w:val="24"/>
          <w:szCs w:val="24"/>
        </w:rPr>
        <w:t>managing</w:t>
      </w:r>
      <w:r w:rsidRPr="00C70B44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data and SQL database of storing </w:t>
      </w:r>
      <w:r w:rsidRPr="00C70B44">
        <w:rPr>
          <w:rFonts w:ascii="Arial" w:eastAsia="Arial" w:hAnsi="Arial" w:cs="Arial"/>
          <w:w w:val="99"/>
          <w:sz w:val="24"/>
          <w:szCs w:val="24"/>
        </w:rPr>
        <w:t>data</w:t>
      </w:r>
      <w:r>
        <w:rPr>
          <w:rFonts w:ascii="Arial" w:eastAsia="Arial" w:hAnsi="Arial" w:cs="Arial"/>
          <w:w w:val="99"/>
          <w:sz w:val="24"/>
          <w:szCs w:val="24"/>
        </w:rPr>
        <w:t xml:space="preserve">. The project </w:t>
      </w:r>
      <w:r w:rsidR="002878E9">
        <w:rPr>
          <w:rFonts w:ascii="Arial" w:eastAsia="Arial" w:hAnsi="Arial" w:cs="Arial"/>
          <w:w w:val="99"/>
          <w:sz w:val="24"/>
          <w:szCs w:val="24"/>
        </w:rPr>
        <w:t>was created using Xamp Opensource.</w:t>
      </w:r>
    </w:p>
    <w:p w14:paraId="1B22D021" w14:textId="77777777" w:rsidR="006D206F" w:rsidRPr="00C70B44" w:rsidRDefault="006D206F" w:rsidP="00B9494B">
      <w:pPr>
        <w:spacing w:before="7"/>
        <w:rPr>
          <w:sz w:val="24"/>
          <w:szCs w:val="24"/>
        </w:rPr>
      </w:pPr>
    </w:p>
    <w:p w14:paraId="21974593" w14:textId="25800FBD" w:rsidR="006D206F" w:rsidRPr="002878E9" w:rsidRDefault="006D206F" w:rsidP="00B9494B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 w:rsidRPr="002878E9">
        <w:rPr>
          <w:rFonts w:ascii="Arial" w:eastAsia="Arial" w:hAnsi="Arial" w:cs="Arial"/>
          <w:w w:val="99"/>
          <w:sz w:val="24"/>
          <w:szCs w:val="24"/>
        </w:rPr>
        <w:t>ONLINE</w:t>
      </w:r>
      <w:r w:rsidRPr="002878E9">
        <w:rPr>
          <w:rFonts w:ascii="Arial" w:eastAsia="Arial" w:hAnsi="Arial" w:cs="Arial"/>
          <w:sz w:val="24"/>
          <w:szCs w:val="24"/>
        </w:rPr>
        <w:t xml:space="preserve"> </w:t>
      </w:r>
      <w:r w:rsidRPr="002878E9">
        <w:rPr>
          <w:rFonts w:ascii="Arial" w:eastAsia="Arial" w:hAnsi="Arial" w:cs="Arial"/>
          <w:w w:val="99"/>
          <w:sz w:val="24"/>
          <w:szCs w:val="24"/>
        </w:rPr>
        <w:t>CLOTHES</w:t>
      </w:r>
      <w:r w:rsidRPr="002878E9">
        <w:rPr>
          <w:rFonts w:ascii="Arial" w:eastAsia="Arial" w:hAnsi="Arial" w:cs="Arial"/>
          <w:sz w:val="24"/>
          <w:szCs w:val="24"/>
        </w:rPr>
        <w:t xml:space="preserve"> </w:t>
      </w:r>
      <w:r w:rsidRPr="002878E9">
        <w:rPr>
          <w:rFonts w:ascii="Arial" w:eastAsia="Arial" w:hAnsi="Arial" w:cs="Arial"/>
          <w:w w:val="99"/>
          <w:sz w:val="24"/>
          <w:szCs w:val="24"/>
        </w:rPr>
        <w:t>SHOPPING</w:t>
      </w:r>
    </w:p>
    <w:p w14:paraId="4354EC19" w14:textId="77777777" w:rsidR="006D206F" w:rsidRPr="00C70B44" w:rsidRDefault="006D206F" w:rsidP="00B9494B">
      <w:pPr>
        <w:spacing w:before="15"/>
        <w:rPr>
          <w:sz w:val="24"/>
          <w:szCs w:val="24"/>
        </w:rPr>
      </w:pPr>
    </w:p>
    <w:p w14:paraId="2BF250CD" w14:textId="54562700" w:rsidR="006D206F" w:rsidRDefault="006D206F" w:rsidP="00B9494B">
      <w:pPr>
        <w:ind w:left="1893" w:right="1657"/>
        <w:rPr>
          <w:rFonts w:ascii="Arial" w:eastAsia="Arial" w:hAnsi="Arial" w:cs="Arial"/>
          <w:w w:val="99"/>
          <w:sz w:val="24"/>
          <w:szCs w:val="24"/>
        </w:rPr>
      </w:pPr>
      <w:r w:rsidRPr="00C70B44">
        <w:rPr>
          <w:rFonts w:ascii="Arial" w:eastAsia="Arial" w:hAnsi="Arial" w:cs="Arial"/>
          <w:w w:val="99"/>
          <w:sz w:val="24"/>
          <w:szCs w:val="24"/>
        </w:rPr>
        <w:t>In</w:t>
      </w:r>
      <w:r w:rsidRPr="00C70B44">
        <w:rPr>
          <w:rFonts w:ascii="Arial" w:eastAsia="Arial" w:hAnsi="Arial" w:cs="Arial"/>
          <w:sz w:val="24"/>
          <w:szCs w:val="24"/>
        </w:rPr>
        <w:t xml:space="preserve"> </w:t>
      </w:r>
      <w:r w:rsidRPr="00C70B44">
        <w:rPr>
          <w:rFonts w:ascii="Arial" w:eastAsia="Arial" w:hAnsi="Arial" w:cs="Arial"/>
          <w:w w:val="99"/>
          <w:sz w:val="24"/>
          <w:szCs w:val="24"/>
        </w:rPr>
        <w:t>this</w:t>
      </w:r>
      <w:r w:rsidRPr="00C70B44">
        <w:rPr>
          <w:rFonts w:ascii="Arial" w:eastAsia="Arial" w:hAnsi="Arial" w:cs="Arial"/>
          <w:sz w:val="24"/>
          <w:szCs w:val="24"/>
        </w:rPr>
        <w:t xml:space="preserve"> </w:t>
      </w:r>
      <w:r w:rsidRPr="00C70B44">
        <w:rPr>
          <w:rFonts w:ascii="Arial" w:eastAsia="Arial" w:hAnsi="Arial" w:cs="Arial"/>
          <w:w w:val="99"/>
          <w:sz w:val="24"/>
          <w:szCs w:val="24"/>
        </w:rPr>
        <w:t>Project</w:t>
      </w:r>
      <w:r w:rsidRPr="00C70B44">
        <w:rPr>
          <w:rFonts w:ascii="Arial" w:eastAsia="Arial" w:hAnsi="Arial" w:cs="Arial"/>
          <w:sz w:val="24"/>
          <w:szCs w:val="24"/>
        </w:rPr>
        <w:t xml:space="preserve"> </w:t>
      </w:r>
      <w:r w:rsidRPr="00C70B44">
        <w:rPr>
          <w:rFonts w:ascii="Arial" w:eastAsia="Arial" w:hAnsi="Arial" w:cs="Arial"/>
          <w:w w:val="99"/>
          <w:sz w:val="24"/>
          <w:szCs w:val="24"/>
        </w:rPr>
        <w:t>technology</w:t>
      </w:r>
      <w:r w:rsidRPr="00C70B44">
        <w:rPr>
          <w:rFonts w:ascii="Arial" w:eastAsia="Arial" w:hAnsi="Arial" w:cs="Arial"/>
          <w:sz w:val="24"/>
          <w:szCs w:val="24"/>
        </w:rPr>
        <w:t xml:space="preserve"> </w:t>
      </w:r>
      <w:r w:rsidRPr="00C70B44">
        <w:rPr>
          <w:rFonts w:ascii="Arial" w:eastAsia="Arial" w:hAnsi="Arial" w:cs="Arial"/>
          <w:w w:val="99"/>
          <w:sz w:val="24"/>
          <w:szCs w:val="24"/>
        </w:rPr>
        <w:t>used</w:t>
      </w:r>
      <w:r w:rsidRPr="00C70B44">
        <w:rPr>
          <w:rFonts w:ascii="Arial" w:eastAsia="Arial" w:hAnsi="Arial" w:cs="Arial"/>
          <w:sz w:val="24"/>
          <w:szCs w:val="24"/>
        </w:rPr>
        <w:t xml:space="preserve"> </w:t>
      </w:r>
      <w:r w:rsidRPr="00C70B44">
        <w:rPr>
          <w:rFonts w:ascii="Arial" w:eastAsia="Arial" w:hAnsi="Arial" w:cs="Arial"/>
          <w:w w:val="99"/>
          <w:sz w:val="24"/>
          <w:szCs w:val="24"/>
        </w:rPr>
        <w:t>is</w:t>
      </w:r>
      <w:r w:rsidRPr="00C70B44">
        <w:rPr>
          <w:rFonts w:ascii="Arial" w:eastAsia="Arial" w:hAnsi="Arial" w:cs="Arial"/>
          <w:sz w:val="24"/>
          <w:szCs w:val="24"/>
        </w:rPr>
        <w:t xml:space="preserve"> </w:t>
      </w:r>
      <w:r w:rsidRPr="00C70B44">
        <w:rPr>
          <w:rFonts w:ascii="Arial" w:eastAsia="Arial" w:hAnsi="Arial" w:cs="Arial"/>
          <w:w w:val="99"/>
          <w:sz w:val="24"/>
          <w:szCs w:val="24"/>
        </w:rPr>
        <w:t>ASP.NET</w:t>
      </w:r>
      <w:r w:rsidRPr="00C70B44">
        <w:rPr>
          <w:rFonts w:ascii="Arial" w:eastAsia="Arial" w:hAnsi="Arial" w:cs="Arial"/>
          <w:sz w:val="24"/>
          <w:szCs w:val="24"/>
        </w:rPr>
        <w:t xml:space="preserve"> </w:t>
      </w:r>
      <w:r w:rsidRPr="00C70B44">
        <w:rPr>
          <w:rFonts w:ascii="Arial" w:eastAsia="Arial" w:hAnsi="Arial" w:cs="Arial"/>
          <w:w w:val="99"/>
          <w:sz w:val="24"/>
          <w:szCs w:val="24"/>
        </w:rPr>
        <w:t>(for</w:t>
      </w:r>
      <w:r w:rsidRPr="00C70B44">
        <w:rPr>
          <w:rFonts w:ascii="Arial" w:eastAsia="Arial" w:hAnsi="Arial" w:cs="Arial"/>
          <w:sz w:val="24"/>
          <w:szCs w:val="24"/>
        </w:rPr>
        <w:t xml:space="preserve"> </w:t>
      </w:r>
      <w:r w:rsidRPr="00C70B44">
        <w:rPr>
          <w:rFonts w:ascii="Arial" w:eastAsia="Arial" w:hAnsi="Arial" w:cs="Arial"/>
          <w:w w:val="99"/>
          <w:sz w:val="24"/>
          <w:szCs w:val="24"/>
        </w:rPr>
        <w:t>application development),</w:t>
      </w:r>
      <w:r w:rsidRPr="00C70B44">
        <w:rPr>
          <w:rFonts w:ascii="Arial" w:eastAsia="Arial" w:hAnsi="Arial" w:cs="Arial"/>
          <w:sz w:val="24"/>
          <w:szCs w:val="24"/>
        </w:rPr>
        <w:t xml:space="preserve"> </w:t>
      </w:r>
      <w:r w:rsidRPr="00C70B44">
        <w:rPr>
          <w:rFonts w:ascii="Arial" w:eastAsia="Arial" w:hAnsi="Arial" w:cs="Arial"/>
          <w:w w:val="99"/>
          <w:sz w:val="24"/>
          <w:szCs w:val="24"/>
        </w:rPr>
        <w:t>MYSQL</w:t>
      </w:r>
      <w:r w:rsidR="00B9494B">
        <w:rPr>
          <w:rFonts w:ascii="Arial" w:eastAsia="Arial" w:hAnsi="Arial" w:cs="Arial"/>
          <w:sz w:val="24"/>
          <w:szCs w:val="24"/>
        </w:rPr>
        <w:t xml:space="preserve"> </w:t>
      </w:r>
      <w:r w:rsidRPr="00C70B44">
        <w:rPr>
          <w:rFonts w:ascii="Arial" w:eastAsia="Arial" w:hAnsi="Arial" w:cs="Arial"/>
          <w:w w:val="99"/>
          <w:sz w:val="24"/>
          <w:szCs w:val="24"/>
        </w:rPr>
        <w:t>(database</w:t>
      </w:r>
      <w:r w:rsidRPr="00C70B44">
        <w:rPr>
          <w:rFonts w:ascii="Arial" w:eastAsia="Arial" w:hAnsi="Arial" w:cs="Arial"/>
          <w:sz w:val="24"/>
          <w:szCs w:val="24"/>
        </w:rPr>
        <w:t xml:space="preserve"> </w:t>
      </w:r>
      <w:r w:rsidRPr="00C70B44">
        <w:rPr>
          <w:rFonts w:ascii="Arial" w:eastAsia="Arial" w:hAnsi="Arial" w:cs="Arial"/>
          <w:w w:val="99"/>
          <w:sz w:val="24"/>
          <w:szCs w:val="24"/>
        </w:rPr>
        <w:t>backend).</w:t>
      </w:r>
    </w:p>
    <w:p w14:paraId="0A129A86" w14:textId="77777777" w:rsidR="006D206F" w:rsidRPr="00C70B44" w:rsidRDefault="006D206F" w:rsidP="00B9494B">
      <w:pPr>
        <w:ind w:left="1893" w:right="1657"/>
        <w:rPr>
          <w:rFonts w:ascii="Arial" w:eastAsia="Arial" w:hAnsi="Arial" w:cs="Arial"/>
          <w:sz w:val="24"/>
          <w:szCs w:val="24"/>
        </w:rPr>
      </w:pPr>
    </w:p>
    <w:p w14:paraId="06BEB630" w14:textId="35FC9E65" w:rsidR="006D206F" w:rsidRPr="002878E9" w:rsidRDefault="006D206F" w:rsidP="00B9494B">
      <w:pPr>
        <w:pStyle w:val="ListParagraph"/>
        <w:numPr>
          <w:ilvl w:val="0"/>
          <w:numId w:val="3"/>
        </w:numPr>
        <w:spacing w:before="16"/>
        <w:ind w:right="1004"/>
        <w:rPr>
          <w:rFonts w:ascii="Arial" w:eastAsia="Arial" w:hAnsi="Arial" w:cs="Arial"/>
          <w:w w:val="99"/>
          <w:sz w:val="24"/>
          <w:szCs w:val="24"/>
        </w:rPr>
      </w:pPr>
      <w:r w:rsidRPr="002878E9">
        <w:rPr>
          <w:rFonts w:ascii="Arial" w:eastAsia="Arial" w:hAnsi="Arial" w:cs="Arial"/>
          <w:w w:val="99"/>
          <w:sz w:val="24"/>
          <w:szCs w:val="24"/>
        </w:rPr>
        <w:t>ONLINE</w:t>
      </w:r>
      <w:r w:rsidRPr="002878E9">
        <w:rPr>
          <w:rFonts w:ascii="Arial" w:eastAsia="Arial" w:hAnsi="Arial" w:cs="Arial"/>
          <w:sz w:val="24"/>
          <w:szCs w:val="24"/>
        </w:rPr>
        <w:t xml:space="preserve"> </w:t>
      </w:r>
      <w:r w:rsidRPr="002878E9">
        <w:rPr>
          <w:rFonts w:ascii="Arial" w:eastAsia="Arial" w:hAnsi="Arial" w:cs="Arial"/>
          <w:w w:val="99"/>
          <w:sz w:val="24"/>
          <w:szCs w:val="24"/>
        </w:rPr>
        <w:t>CUSTOMER</w:t>
      </w:r>
      <w:r w:rsidRPr="002878E9">
        <w:rPr>
          <w:rFonts w:ascii="Arial" w:eastAsia="Arial" w:hAnsi="Arial" w:cs="Arial"/>
          <w:sz w:val="24"/>
          <w:szCs w:val="24"/>
        </w:rPr>
        <w:t xml:space="preserve"> </w:t>
      </w:r>
      <w:r w:rsidRPr="002878E9">
        <w:rPr>
          <w:rFonts w:ascii="Arial" w:eastAsia="Arial" w:hAnsi="Arial" w:cs="Arial"/>
          <w:w w:val="99"/>
          <w:sz w:val="24"/>
          <w:szCs w:val="24"/>
        </w:rPr>
        <w:t>COMPLAINT</w:t>
      </w:r>
      <w:r w:rsidRPr="002878E9">
        <w:rPr>
          <w:rFonts w:ascii="Arial" w:eastAsia="Arial" w:hAnsi="Arial" w:cs="Arial"/>
          <w:sz w:val="24"/>
          <w:szCs w:val="24"/>
        </w:rPr>
        <w:t xml:space="preserve"> </w:t>
      </w:r>
      <w:r w:rsidRPr="002878E9">
        <w:rPr>
          <w:rFonts w:ascii="Arial" w:eastAsia="Arial" w:hAnsi="Arial" w:cs="Arial"/>
          <w:w w:val="99"/>
          <w:sz w:val="24"/>
          <w:szCs w:val="24"/>
        </w:rPr>
        <w:t>MANAGEMENT</w:t>
      </w:r>
      <w:r w:rsidRPr="002878E9">
        <w:rPr>
          <w:rFonts w:ascii="Arial" w:eastAsia="Arial" w:hAnsi="Arial" w:cs="Arial"/>
          <w:sz w:val="24"/>
          <w:szCs w:val="24"/>
        </w:rPr>
        <w:t xml:space="preserve"> </w:t>
      </w:r>
      <w:r w:rsidRPr="002878E9">
        <w:rPr>
          <w:rFonts w:ascii="Arial" w:eastAsia="Arial" w:hAnsi="Arial" w:cs="Arial"/>
          <w:w w:val="99"/>
          <w:sz w:val="24"/>
          <w:szCs w:val="24"/>
        </w:rPr>
        <w:t xml:space="preserve">SYSTEM </w:t>
      </w:r>
    </w:p>
    <w:p w14:paraId="5D60090E" w14:textId="77777777" w:rsidR="006D206F" w:rsidRPr="00C70B44" w:rsidRDefault="006D206F" w:rsidP="00B9494B">
      <w:pPr>
        <w:spacing w:before="16"/>
        <w:ind w:left="1893" w:right="1004"/>
        <w:rPr>
          <w:rFonts w:ascii="Arial" w:eastAsia="Arial" w:hAnsi="Arial" w:cs="Arial"/>
          <w:w w:val="99"/>
          <w:sz w:val="24"/>
          <w:szCs w:val="24"/>
        </w:rPr>
      </w:pPr>
    </w:p>
    <w:p w14:paraId="48485213" w14:textId="77777777" w:rsidR="006D206F" w:rsidRPr="00C70B44" w:rsidRDefault="006D206F" w:rsidP="00B9494B">
      <w:pPr>
        <w:spacing w:before="16"/>
        <w:ind w:left="1893" w:right="1004"/>
        <w:rPr>
          <w:rFonts w:ascii="Arial" w:eastAsia="Arial" w:hAnsi="Arial" w:cs="Arial"/>
          <w:sz w:val="24"/>
          <w:szCs w:val="24"/>
        </w:rPr>
      </w:pPr>
      <w:r w:rsidRPr="00C70B44">
        <w:rPr>
          <w:rFonts w:ascii="Arial" w:eastAsia="Arial" w:hAnsi="Arial" w:cs="Arial"/>
          <w:w w:val="99"/>
          <w:sz w:val="24"/>
          <w:szCs w:val="24"/>
        </w:rPr>
        <w:t>ASP.NET</w:t>
      </w:r>
      <w:r w:rsidRPr="00C70B44">
        <w:rPr>
          <w:rFonts w:ascii="Arial" w:eastAsia="Arial" w:hAnsi="Arial" w:cs="Arial"/>
          <w:sz w:val="24"/>
          <w:szCs w:val="24"/>
        </w:rPr>
        <w:t xml:space="preserve"> </w:t>
      </w:r>
      <w:r w:rsidRPr="00C70B44">
        <w:rPr>
          <w:rFonts w:ascii="Arial" w:eastAsia="Arial" w:hAnsi="Arial" w:cs="Arial"/>
          <w:w w:val="99"/>
          <w:sz w:val="24"/>
          <w:szCs w:val="24"/>
        </w:rPr>
        <w:t>2010</w:t>
      </w:r>
      <w:r w:rsidRPr="00C70B44">
        <w:rPr>
          <w:rFonts w:ascii="Arial" w:eastAsia="Arial" w:hAnsi="Arial" w:cs="Arial"/>
          <w:sz w:val="24"/>
          <w:szCs w:val="24"/>
        </w:rPr>
        <w:t xml:space="preserve"> </w:t>
      </w:r>
      <w:r w:rsidRPr="00C70B44">
        <w:rPr>
          <w:rFonts w:ascii="Arial" w:eastAsia="Arial" w:hAnsi="Arial" w:cs="Arial"/>
          <w:w w:val="99"/>
          <w:sz w:val="24"/>
          <w:szCs w:val="24"/>
        </w:rPr>
        <w:t>was used for</w:t>
      </w:r>
      <w:r w:rsidRPr="00C70B44">
        <w:rPr>
          <w:rFonts w:ascii="Arial" w:eastAsia="Arial" w:hAnsi="Arial" w:cs="Arial"/>
          <w:sz w:val="24"/>
          <w:szCs w:val="24"/>
        </w:rPr>
        <w:t xml:space="preserve"> </w:t>
      </w:r>
      <w:r w:rsidRPr="00C70B44">
        <w:rPr>
          <w:rFonts w:ascii="Arial" w:eastAsia="Arial" w:hAnsi="Arial" w:cs="Arial"/>
          <w:w w:val="99"/>
          <w:sz w:val="24"/>
          <w:szCs w:val="24"/>
        </w:rPr>
        <w:t>application</w:t>
      </w:r>
      <w:r w:rsidRPr="00C70B44">
        <w:rPr>
          <w:rFonts w:ascii="Arial" w:eastAsia="Arial" w:hAnsi="Arial" w:cs="Arial"/>
          <w:sz w:val="24"/>
          <w:szCs w:val="24"/>
        </w:rPr>
        <w:t xml:space="preserve"> </w:t>
      </w:r>
      <w:r w:rsidRPr="00C70B44">
        <w:rPr>
          <w:rFonts w:ascii="Arial" w:eastAsia="Arial" w:hAnsi="Arial" w:cs="Arial"/>
          <w:w w:val="99"/>
          <w:sz w:val="24"/>
          <w:szCs w:val="24"/>
        </w:rPr>
        <w:t>Development and MYSQL</w:t>
      </w:r>
      <w:r w:rsidRPr="00C70B44">
        <w:rPr>
          <w:rFonts w:ascii="Arial" w:eastAsia="Arial" w:hAnsi="Arial" w:cs="Arial"/>
          <w:sz w:val="24"/>
          <w:szCs w:val="24"/>
        </w:rPr>
        <w:t xml:space="preserve"> </w:t>
      </w:r>
      <w:r w:rsidRPr="00C70B44">
        <w:rPr>
          <w:rFonts w:ascii="Arial" w:eastAsia="Arial" w:hAnsi="Arial" w:cs="Arial"/>
          <w:w w:val="99"/>
          <w:sz w:val="24"/>
          <w:szCs w:val="24"/>
        </w:rPr>
        <w:t>2010</w:t>
      </w:r>
      <w:r w:rsidRPr="00C70B44">
        <w:rPr>
          <w:rFonts w:ascii="Arial" w:eastAsia="Arial" w:hAnsi="Arial" w:cs="Arial"/>
          <w:sz w:val="24"/>
          <w:szCs w:val="24"/>
        </w:rPr>
        <w:t xml:space="preserve"> </w:t>
      </w:r>
      <w:r w:rsidRPr="00C70B44">
        <w:rPr>
          <w:rFonts w:ascii="Arial" w:eastAsia="Arial" w:hAnsi="Arial" w:cs="Arial"/>
          <w:w w:val="99"/>
          <w:sz w:val="24"/>
          <w:szCs w:val="24"/>
        </w:rPr>
        <w:t>for database</w:t>
      </w:r>
      <w:r w:rsidRPr="00C70B44">
        <w:rPr>
          <w:rFonts w:ascii="Arial" w:eastAsia="Arial" w:hAnsi="Arial" w:cs="Arial"/>
          <w:sz w:val="24"/>
          <w:szCs w:val="24"/>
        </w:rPr>
        <w:t xml:space="preserve"> </w:t>
      </w:r>
      <w:r w:rsidRPr="00C70B44">
        <w:rPr>
          <w:rFonts w:ascii="Arial" w:eastAsia="Arial" w:hAnsi="Arial" w:cs="Arial"/>
          <w:w w:val="99"/>
          <w:sz w:val="24"/>
          <w:szCs w:val="24"/>
        </w:rPr>
        <w:t>backend.</w:t>
      </w:r>
    </w:p>
    <w:p w14:paraId="6E994864" w14:textId="77777777" w:rsidR="006D206F" w:rsidRPr="00F6550E" w:rsidRDefault="006D206F" w:rsidP="002878E9">
      <w:pPr>
        <w:ind w:right="62"/>
        <w:rPr>
          <w:sz w:val="24"/>
          <w:szCs w:val="24"/>
        </w:rPr>
      </w:pPr>
    </w:p>
    <w:p w14:paraId="5E93A973" w14:textId="77777777" w:rsidR="00F52F22" w:rsidRDefault="00F52F22">
      <w:pPr>
        <w:spacing w:before="1" w:line="280" w:lineRule="exact"/>
        <w:rPr>
          <w:sz w:val="28"/>
          <w:szCs w:val="28"/>
        </w:rPr>
      </w:pPr>
    </w:p>
    <w:p w14:paraId="61D87C6A" w14:textId="0ED40284" w:rsidR="00F52F22" w:rsidRPr="002878E9" w:rsidRDefault="00740776" w:rsidP="002878E9">
      <w:pPr>
        <w:ind w:left="1893"/>
        <w:rPr>
          <w:rFonts w:ascii="Arial" w:eastAsia="Arial" w:hAnsi="Arial" w:cs="Arial"/>
          <w:b/>
          <w:color w:val="B85A21"/>
          <w:sz w:val="24"/>
          <w:szCs w:val="24"/>
        </w:rPr>
      </w:pPr>
      <w:r w:rsidRPr="002878E9">
        <w:rPr>
          <w:rFonts w:ascii="Arial" w:eastAsia="Arial" w:hAnsi="Arial" w:cs="Arial"/>
          <w:b/>
          <w:color w:val="B85A21"/>
          <w:sz w:val="24"/>
          <w:szCs w:val="24"/>
        </w:rPr>
        <w:t>E</w:t>
      </w:r>
      <w:r w:rsidR="00A902F6" w:rsidRPr="002878E9">
        <w:rPr>
          <w:rFonts w:ascii="Arial" w:eastAsia="Arial" w:hAnsi="Arial" w:cs="Arial"/>
          <w:b/>
          <w:color w:val="B85A21"/>
          <w:sz w:val="24"/>
          <w:szCs w:val="24"/>
        </w:rPr>
        <w:t>DUCATION</w:t>
      </w:r>
    </w:p>
    <w:p w14:paraId="76713C05" w14:textId="71188340" w:rsidR="00A17C87" w:rsidRDefault="00A17C87">
      <w:pPr>
        <w:ind w:left="1853"/>
        <w:rPr>
          <w:rFonts w:ascii="Arial" w:eastAsia="Arial" w:hAnsi="Arial" w:cs="Arial"/>
          <w:b/>
          <w:color w:val="DD8046"/>
          <w:sz w:val="24"/>
          <w:szCs w:val="24"/>
        </w:rPr>
      </w:pPr>
    </w:p>
    <w:tbl>
      <w:tblPr>
        <w:tblStyle w:val="TableGrid"/>
        <w:tblW w:w="0" w:type="auto"/>
        <w:tblInd w:w="1853" w:type="dxa"/>
        <w:tblLook w:val="04A0" w:firstRow="1" w:lastRow="0" w:firstColumn="1" w:lastColumn="0" w:noHBand="0" w:noVBand="1"/>
      </w:tblPr>
      <w:tblGrid>
        <w:gridCol w:w="5702"/>
        <w:gridCol w:w="2795"/>
      </w:tblGrid>
      <w:tr w:rsidR="009E4D6D" w14:paraId="1B4283CD" w14:textId="77777777" w:rsidTr="009E4D6D">
        <w:tc>
          <w:tcPr>
            <w:tcW w:w="5702" w:type="dxa"/>
          </w:tcPr>
          <w:p w14:paraId="27277E14" w14:textId="48FF0B7A" w:rsidR="009E4D6D" w:rsidRDefault="009E4D6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2017-18</w:t>
            </w:r>
          </w:p>
          <w:p w14:paraId="1BB95463" w14:textId="61122F4B" w:rsidR="009E4D6D" w:rsidRDefault="002878E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Master of Computer Application</w:t>
            </w:r>
            <w:r w:rsidR="009E4D6D">
              <w:rPr>
                <w:rFonts w:ascii="Arial" w:eastAsia="Arial" w:hAnsi="Arial" w:cs="Arial"/>
                <w:sz w:val="24"/>
                <w:szCs w:val="24"/>
              </w:rPr>
              <w:br/>
              <w:t>Chaudhari Technical Institute, Gandhinagar</w:t>
            </w:r>
          </w:p>
          <w:p w14:paraId="3B125608" w14:textId="447370C0" w:rsidR="009E4D6D" w:rsidRDefault="009E4D6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795" w:type="dxa"/>
          </w:tcPr>
          <w:p w14:paraId="3F7977B3" w14:textId="77777777" w:rsidR="00F6550E" w:rsidRDefault="00F6550E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497B5396" w14:textId="3EE5CF54" w:rsidR="009E4D6D" w:rsidRDefault="00F655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CGPA - 7</w:t>
            </w:r>
          </w:p>
        </w:tc>
      </w:tr>
      <w:tr w:rsidR="009E4D6D" w14:paraId="6692732C" w14:textId="77777777" w:rsidTr="009E4D6D">
        <w:tc>
          <w:tcPr>
            <w:tcW w:w="5702" w:type="dxa"/>
          </w:tcPr>
          <w:p w14:paraId="174EB804" w14:textId="7453E75A" w:rsidR="009E4D6D" w:rsidRDefault="009E4D6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2016-17</w:t>
            </w:r>
          </w:p>
          <w:p w14:paraId="3D76C58D" w14:textId="41F628AD" w:rsidR="009E4D6D" w:rsidRDefault="009E4D6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Computer Software Engineering, ITI</w:t>
            </w:r>
          </w:p>
          <w:p w14:paraId="61C70EEF" w14:textId="209CE12A" w:rsidR="009E4D6D" w:rsidRDefault="009E4D6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795" w:type="dxa"/>
          </w:tcPr>
          <w:p w14:paraId="1190CE84" w14:textId="77777777" w:rsidR="00F6550E" w:rsidRDefault="00F6550E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2C94E142" w14:textId="0EFCC150" w:rsidR="009E4D6D" w:rsidRDefault="00F655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74%</w:t>
            </w:r>
          </w:p>
        </w:tc>
      </w:tr>
      <w:tr w:rsidR="009E4D6D" w14:paraId="7CD7F4FF" w14:textId="77777777" w:rsidTr="009E4D6D">
        <w:tc>
          <w:tcPr>
            <w:tcW w:w="5702" w:type="dxa"/>
          </w:tcPr>
          <w:p w14:paraId="334E4774" w14:textId="7FBEF59C" w:rsidR="009E4D6D" w:rsidRDefault="009E4D6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2015-16</w:t>
            </w:r>
          </w:p>
          <w:p w14:paraId="6B91CB66" w14:textId="17AFCCB5" w:rsidR="009E4D6D" w:rsidRDefault="002878E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Bachelor of Computer Application</w:t>
            </w:r>
          </w:p>
          <w:p w14:paraId="60DE9580" w14:textId="11229AC1" w:rsidR="009E4D6D" w:rsidRDefault="009E4D6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DKV Arts &amp; Commerce college Jamn</w:t>
            </w:r>
            <w:r w:rsidR="002878E9"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gar, GTU</w:t>
            </w:r>
          </w:p>
          <w:p w14:paraId="1B5942CB" w14:textId="437B00E8" w:rsidR="009E4D6D" w:rsidRDefault="009E4D6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795" w:type="dxa"/>
          </w:tcPr>
          <w:p w14:paraId="2DCE30CE" w14:textId="77777777" w:rsidR="00F6550E" w:rsidRDefault="00F6550E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4A641720" w14:textId="3DE9D3C0" w:rsidR="009E4D6D" w:rsidRDefault="00F655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CGPA - 6.24</w:t>
            </w:r>
          </w:p>
        </w:tc>
      </w:tr>
      <w:tr w:rsidR="009E4D6D" w14:paraId="043E26C7" w14:textId="77777777" w:rsidTr="009E4D6D">
        <w:tc>
          <w:tcPr>
            <w:tcW w:w="5702" w:type="dxa"/>
          </w:tcPr>
          <w:p w14:paraId="70D497BC" w14:textId="703842E9" w:rsidR="009E4D6D" w:rsidRDefault="009E4D6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2011-12</w:t>
            </w:r>
          </w:p>
          <w:p w14:paraId="029B77BE" w14:textId="77777777" w:rsidR="009E4D6D" w:rsidRDefault="009E4D6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HSC, Commerce</w:t>
            </w:r>
          </w:p>
          <w:p w14:paraId="78530817" w14:textId="45D153DC" w:rsidR="009E4D6D" w:rsidRDefault="009E4D6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Medha School Jamnagar</w:t>
            </w:r>
          </w:p>
          <w:p w14:paraId="03DEDAB1" w14:textId="1C72B9EA" w:rsidR="006D206F" w:rsidRDefault="006D206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795" w:type="dxa"/>
          </w:tcPr>
          <w:p w14:paraId="511A14FB" w14:textId="77777777" w:rsidR="009E4D6D" w:rsidRDefault="009E4D6D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17787C1D" w14:textId="0F2A14CC" w:rsidR="002878E9" w:rsidRDefault="00B9494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54%</w:t>
            </w:r>
            <w:r w:rsidR="002878E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9E4D6D" w14:paraId="6658C39A" w14:textId="77777777" w:rsidTr="009E4D6D">
        <w:tc>
          <w:tcPr>
            <w:tcW w:w="5702" w:type="dxa"/>
          </w:tcPr>
          <w:p w14:paraId="4A781753" w14:textId="78F564A5" w:rsidR="009E4D6D" w:rsidRDefault="00F655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2009-10</w:t>
            </w:r>
          </w:p>
          <w:p w14:paraId="7CA42C7B" w14:textId="7C4A349D" w:rsidR="00F6550E" w:rsidRDefault="00F655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SSC, St. Gregorioes High School, Jamnagar</w:t>
            </w:r>
          </w:p>
          <w:p w14:paraId="5F624348" w14:textId="695F0087" w:rsidR="00F6550E" w:rsidRDefault="00F6550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795" w:type="dxa"/>
          </w:tcPr>
          <w:p w14:paraId="2A5BC352" w14:textId="77777777" w:rsidR="009E4D6D" w:rsidRDefault="009E4D6D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57BC1AB0" w14:textId="31C7AEE8" w:rsidR="002878E9" w:rsidRDefault="002878E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45%</w:t>
            </w:r>
          </w:p>
        </w:tc>
      </w:tr>
    </w:tbl>
    <w:p w14:paraId="54701CC5" w14:textId="77777777" w:rsidR="00A17C87" w:rsidRDefault="00A17C87">
      <w:pPr>
        <w:ind w:left="1853"/>
        <w:rPr>
          <w:rFonts w:ascii="Arial" w:eastAsia="Arial" w:hAnsi="Arial" w:cs="Arial"/>
          <w:sz w:val="24"/>
          <w:szCs w:val="24"/>
        </w:rPr>
      </w:pPr>
    </w:p>
    <w:p w14:paraId="4929CDF7" w14:textId="77777777" w:rsidR="00F52F22" w:rsidRDefault="00F52F22">
      <w:pPr>
        <w:spacing w:before="1" w:line="120" w:lineRule="exact"/>
        <w:rPr>
          <w:sz w:val="12"/>
          <w:szCs w:val="12"/>
        </w:rPr>
      </w:pPr>
    </w:p>
    <w:p w14:paraId="7EB1C2EF" w14:textId="77777777" w:rsidR="00C70B44" w:rsidRDefault="00C70B44" w:rsidP="002878E9">
      <w:pPr>
        <w:spacing w:before="29"/>
        <w:rPr>
          <w:rFonts w:ascii="Arial" w:eastAsia="Arial" w:hAnsi="Arial" w:cs="Arial"/>
          <w:b/>
          <w:color w:val="DD8046"/>
          <w:sz w:val="24"/>
          <w:szCs w:val="24"/>
        </w:rPr>
      </w:pPr>
    </w:p>
    <w:p w14:paraId="361330D3" w14:textId="77777777" w:rsidR="00F52F22" w:rsidRDefault="00F52F22">
      <w:pPr>
        <w:spacing w:before="15" w:line="280" w:lineRule="exact"/>
        <w:rPr>
          <w:sz w:val="28"/>
          <w:szCs w:val="28"/>
        </w:rPr>
      </w:pPr>
    </w:p>
    <w:p w14:paraId="1944E2A6" w14:textId="77777777" w:rsidR="00F52F22" w:rsidRPr="002878E9" w:rsidRDefault="00740776">
      <w:pPr>
        <w:ind w:left="1893"/>
        <w:rPr>
          <w:rFonts w:ascii="Arial" w:eastAsia="Arial" w:hAnsi="Arial" w:cs="Arial"/>
          <w:b/>
          <w:color w:val="B85A21"/>
          <w:sz w:val="24"/>
          <w:szCs w:val="24"/>
        </w:rPr>
      </w:pPr>
      <w:r w:rsidRPr="002878E9">
        <w:rPr>
          <w:rFonts w:ascii="Arial" w:eastAsia="Arial" w:hAnsi="Arial" w:cs="Arial"/>
          <w:b/>
          <w:color w:val="B85A21"/>
          <w:sz w:val="24"/>
          <w:szCs w:val="24"/>
        </w:rPr>
        <w:t>LANGUAGES KNOWN</w:t>
      </w:r>
    </w:p>
    <w:p w14:paraId="02B7C589" w14:textId="77777777" w:rsidR="00F52F22" w:rsidRDefault="00F52F22">
      <w:pPr>
        <w:spacing w:before="4" w:line="200" w:lineRule="exact"/>
      </w:pPr>
    </w:p>
    <w:p w14:paraId="5F21DA55" w14:textId="77777777" w:rsidR="00F52F22" w:rsidRDefault="00740776">
      <w:pPr>
        <w:ind w:left="1893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w w:val="99"/>
          <w:sz w:val="26"/>
          <w:szCs w:val="26"/>
        </w:rPr>
        <w:t>Can</w:t>
      </w:r>
      <w:r>
        <w:rPr>
          <w:rFonts w:ascii="Arial" w:eastAsia="Arial" w:hAnsi="Arial" w:cs="Arial"/>
          <w:sz w:val="26"/>
          <w:szCs w:val="26"/>
        </w:rPr>
        <w:t xml:space="preserve"> </w:t>
      </w:r>
      <w:r>
        <w:rPr>
          <w:rFonts w:ascii="Arial" w:eastAsia="Arial" w:hAnsi="Arial" w:cs="Arial"/>
          <w:w w:val="99"/>
          <w:sz w:val="26"/>
          <w:szCs w:val="26"/>
        </w:rPr>
        <w:t>read,</w:t>
      </w:r>
      <w:r>
        <w:rPr>
          <w:rFonts w:ascii="Arial" w:eastAsia="Arial" w:hAnsi="Arial" w:cs="Arial"/>
          <w:sz w:val="26"/>
          <w:szCs w:val="26"/>
        </w:rPr>
        <w:t xml:space="preserve"> </w:t>
      </w:r>
      <w:r>
        <w:rPr>
          <w:rFonts w:ascii="Arial" w:eastAsia="Arial" w:hAnsi="Arial" w:cs="Arial"/>
          <w:w w:val="99"/>
          <w:sz w:val="26"/>
          <w:szCs w:val="26"/>
        </w:rPr>
        <w:t>write</w:t>
      </w:r>
      <w:r>
        <w:rPr>
          <w:rFonts w:ascii="Arial" w:eastAsia="Arial" w:hAnsi="Arial" w:cs="Arial"/>
          <w:sz w:val="26"/>
          <w:szCs w:val="26"/>
        </w:rPr>
        <w:t xml:space="preserve"> </w:t>
      </w:r>
      <w:r>
        <w:rPr>
          <w:rFonts w:ascii="Arial" w:eastAsia="Arial" w:hAnsi="Arial" w:cs="Arial"/>
          <w:w w:val="99"/>
          <w:sz w:val="26"/>
          <w:szCs w:val="26"/>
        </w:rPr>
        <w:t>and</w:t>
      </w:r>
      <w:r>
        <w:rPr>
          <w:rFonts w:ascii="Arial" w:eastAsia="Arial" w:hAnsi="Arial" w:cs="Arial"/>
          <w:sz w:val="26"/>
          <w:szCs w:val="26"/>
        </w:rPr>
        <w:t xml:space="preserve"> </w:t>
      </w:r>
      <w:r>
        <w:rPr>
          <w:rFonts w:ascii="Arial" w:eastAsia="Arial" w:hAnsi="Arial" w:cs="Arial"/>
          <w:w w:val="99"/>
          <w:sz w:val="26"/>
          <w:szCs w:val="26"/>
        </w:rPr>
        <w:t>speak</w:t>
      </w:r>
      <w:r>
        <w:rPr>
          <w:rFonts w:ascii="Arial" w:eastAsia="Arial" w:hAnsi="Arial" w:cs="Arial"/>
          <w:sz w:val="26"/>
          <w:szCs w:val="26"/>
        </w:rPr>
        <w:t xml:space="preserve"> </w:t>
      </w:r>
      <w:r>
        <w:rPr>
          <w:rFonts w:ascii="Arial" w:eastAsia="Arial" w:hAnsi="Arial" w:cs="Arial"/>
          <w:w w:val="99"/>
          <w:sz w:val="26"/>
          <w:szCs w:val="26"/>
        </w:rPr>
        <w:t>English,</w:t>
      </w:r>
      <w:r>
        <w:rPr>
          <w:rFonts w:ascii="Arial" w:eastAsia="Arial" w:hAnsi="Arial" w:cs="Arial"/>
          <w:sz w:val="26"/>
          <w:szCs w:val="26"/>
        </w:rPr>
        <w:t xml:space="preserve"> </w:t>
      </w:r>
      <w:r>
        <w:rPr>
          <w:rFonts w:ascii="Arial" w:eastAsia="Arial" w:hAnsi="Arial" w:cs="Arial"/>
          <w:w w:val="99"/>
          <w:sz w:val="26"/>
          <w:szCs w:val="26"/>
        </w:rPr>
        <w:t>Hindi</w:t>
      </w:r>
      <w:r>
        <w:rPr>
          <w:rFonts w:ascii="Arial" w:eastAsia="Arial" w:hAnsi="Arial" w:cs="Arial"/>
          <w:sz w:val="26"/>
          <w:szCs w:val="26"/>
        </w:rPr>
        <w:t xml:space="preserve"> </w:t>
      </w:r>
      <w:r>
        <w:rPr>
          <w:rFonts w:ascii="Arial" w:eastAsia="Arial" w:hAnsi="Arial" w:cs="Arial"/>
          <w:w w:val="99"/>
          <w:sz w:val="26"/>
          <w:szCs w:val="26"/>
        </w:rPr>
        <w:t>and</w:t>
      </w:r>
      <w:r>
        <w:rPr>
          <w:rFonts w:ascii="Arial" w:eastAsia="Arial" w:hAnsi="Arial" w:cs="Arial"/>
          <w:sz w:val="26"/>
          <w:szCs w:val="26"/>
        </w:rPr>
        <w:t xml:space="preserve"> </w:t>
      </w:r>
      <w:r>
        <w:rPr>
          <w:rFonts w:ascii="Arial" w:eastAsia="Arial" w:hAnsi="Arial" w:cs="Arial"/>
          <w:w w:val="99"/>
          <w:sz w:val="26"/>
          <w:szCs w:val="26"/>
        </w:rPr>
        <w:t>Gujarati</w:t>
      </w:r>
      <w:r>
        <w:rPr>
          <w:rFonts w:ascii="Arial" w:eastAsia="Arial" w:hAnsi="Arial" w:cs="Arial"/>
          <w:sz w:val="26"/>
          <w:szCs w:val="26"/>
        </w:rPr>
        <w:t xml:space="preserve"> </w:t>
      </w:r>
      <w:r>
        <w:rPr>
          <w:rFonts w:ascii="Arial" w:eastAsia="Arial" w:hAnsi="Arial" w:cs="Arial"/>
          <w:w w:val="99"/>
          <w:sz w:val="26"/>
          <w:szCs w:val="26"/>
        </w:rPr>
        <w:t>languages.</w:t>
      </w:r>
    </w:p>
    <w:sectPr w:rsidR="00F52F22" w:rsidSect="00A902F6">
      <w:headerReference w:type="default" r:id="rId9"/>
      <w:type w:val="continuous"/>
      <w:pgSz w:w="12240" w:h="15840"/>
      <w:pgMar w:top="780" w:right="940" w:bottom="280" w:left="940" w:header="593" w:footer="9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FE8C9" w14:textId="77777777" w:rsidR="006766D1" w:rsidRDefault="006766D1">
      <w:r>
        <w:separator/>
      </w:r>
    </w:p>
  </w:endnote>
  <w:endnote w:type="continuationSeparator" w:id="0">
    <w:p w14:paraId="3A349DD3" w14:textId="77777777" w:rsidR="006766D1" w:rsidRDefault="00676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91D18" w14:textId="77777777" w:rsidR="006766D1" w:rsidRDefault="006766D1">
      <w:r>
        <w:separator/>
      </w:r>
    </w:p>
  </w:footnote>
  <w:footnote w:type="continuationSeparator" w:id="0">
    <w:p w14:paraId="72C33BCF" w14:textId="77777777" w:rsidR="006766D1" w:rsidRDefault="006766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7C591" w14:textId="77777777" w:rsidR="00F52F22" w:rsidRDefault="006766D1">
    <w:pPr>
      <w:spacing w:line="200" w:lineRule="exact"/>
    </w:pPr>
    <w:r>
      <w:pict w14:anchorId="097B8293">
        <v:group id="_x0000_s2050" style="position:absolute;margin-left:52.6pt;margin-top:49.95pt;width:507.05pt;height:0;z-index:-251658752;mso-position-horizontal-relative:page;mso-position-vertical-relative:page" coordorigin="1052,999" coordsize="10141,0">
          <v:shape id="_x0000_s2051" style="position:absolute;left:1052;top:999;width:10141;height:0" coordorigin="1052,999" coordsize="10141,0" path="m1052,999r10141,e" filled="f" strokecolor="#93b6d2" strokeweight=".58pt">
            <v:path arrowok="t"/>
          </v:shape>
          <w10:wrap anchorx="page" anchory="page"/>
        </v:group>
      </w:pict>
    </w:r>
    <w:r>
      <w:pict w14:anchorId="624CE5B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72.25pt;margin-top:36.4pt;width:87.05pt;height:13.05pt;z-index:-251657728;mso-position-horizontal-relative:page;mso-position-vertical-relative:page" filled="f" stroked="f">
          <v:textbox inset="0,0,0,0">
            <w:txbxContent>
              <w:p w14:paraId="2839830A" w14:textId="77777777" w:rsidR="00F52F22" w:rsidRDefault="00740776">
                <w:pPr>
                  <w:spacing w:line="240" w:lineRule="exact"/>
                  <w:ind w:left="20" w:right="-33"/>
                  <w:rPr>
                    <w:rFonts w:ascii="Arial" w:eastAsia="Arial" w:hAnsi="Arial" w:cs="Arial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b/>
                    <w:color w:val="775F54"/>
                    <w:sz w:val="22"/>
                    <w:szCs w:val="22"/>
                  </w:rPr>
                  <w:t>Mehta Charmi J.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92D93"/>
    <w:multiLevelType w:val="multilevel"/>
    <w:tmpl w:val="4FD2AA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28E5922"/>
    <w:multiLevelType w:val="hybridMultilevel"/>
    <w:tmpl w:val="927047A0"/>
    <w:lvl w:ilvl="0" w:tplc="C56680B8">
      <w:start w:val="1"/>
      <w:numFmt w:val="decimal"/>
      <w:lvlText w:val="%1."/>
      <w:lvlJc w:val="left"/>
      <w:pPr>
        <w:ind w:left="2253" w:hanging="360"/>
      </w:pPr>
      <w:rPr>
        <w:rFonts w:hint="default"/>
        <w:w w:val="99"/>
      </w:rPr>
    </w:lvl>
    <w:lvl w:ilvl="1" w:tplc="04090019" w:tentative="1">
      <w:start w:val="1"/>
      <w:numFmt w:val="lowerLetter"/>
      <w:lvlText w:val="%2."/>
      <w:lvlJc w:val="left"/>
      <w:pPr>
        <w:ind w:left="2973" w:hanging="360"/>
      </w:pPr>
    </w:lvl>
    <w:lvl w:ilvl="2" w:tplc="0409001B" w:tentative="1">
      <w:start w:val="1"/>
      <w:numFmt w:val="lowerRoman"/>
      <w:lvlText w:val="%3."/>
      <w:lvlJc w:val="right"/>
      <w:pPr>
        <w:ind w:left="3693" w:hanging="180"/>
      </w:pPr>
    </w:lvl>
    <w:lvl w:ilvl="3" w:tplc="0409000F" w:tentative="1">
      <w:start w:val="1"/>
      <w:numFmt w:val="decimal"/>
      <w:lvlText w:val="%4."/>
      <w:lvlJc w:val="left"/>
      <w:pPr>
        <w:ind w:left="4413" w:hanging="360"/>
      </w:pPr>
    </w:lvl>
    <w:lvl w:ilvl="4" w:tplc="04090019" w:tentative="1">
      <w:start w:val="1"/>
      <w:numFmt w:val="lowerLetter"/>
      <w:lvlText w:val="%5."/>
      <w:lvlJc w:val="left"/>
      <w:pPr>
        <w:ind w:left="5133" w:hanging="360"/>
      </w:pPr>
    </w:lvl>
    <w:lvl w:ilvl="5" w:tplc="0409001B" w:tentative="1">
      <w:start w:val="1"/>
      <w:numFmt w:val="lowerRoman"/>
      <w:lvlText w:val="%6."/>
      <w:lvlJc w:val="right"/>
      <w:pPr>
        <w:ind w:left="5853" w:hanging="180"/>
      </w:pPr>
    </w:lvl>
    <w:lvl w:ilvl="6" w:tplc="0409000F" w:tentative="1">
      <w:start w:val="1"/>
      <w:numFmt w:val="decimal"/>
      <w:lvlText w:val="%7."/>
      <w:lvlJc w:val="left"/>
      <w:pPr>
        <w:ind w:left="6573" w:hanging="360"/>
      </w:pPr>
    </w:lvl>
    <w:lvl w:ilvl="7" w:tplc="04090019" w:tentative="1">
      <w:start w:val="1"/>
      <w:numFmt w:val="lowerLetter"/>
      <w:lvlText w:val="%8."/>
      <w:lvlJc w:val="left"/>
      <w:pPr>
        <w:ind w:left="7293" w:hanging="360"/>
      </w:pPr>
    </w:lvl>
    <w:lvl w:ilvl="8" w:tplc="0409001B" w:tentative="1">
      <w:start w:val="1"/>
      <w:numFmt w:val="lowerRoman"/>
      <w:lvlText w:val="%9."/>
      <w:lvlJc w:val="right"/>
      <w:pPr>
        <w:ind w:left="8013" w:hanging="180"/>
      </w:pPr>
    </w:lvl>
  </w:abstractNum>
  <w:abstractNum w:abstractNumId="2" w15:restartNumberingAfterBreak="0">
    <w:nsid w:val="7F152E35"/>
    <w:multiLevelType w:val="hybridMultilevel"/>
    <w:tmpl w:val="D810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F22"/>
    <w:rsid w:val="00272BBE"/>
    <w:rsid w:val="002878E9"/>
    <w:rsid w:val="0037287F"/>
    <w:rsid w:val="006766D1"/>
    <w:rsid w:val="006D206F"/>
    <w:rsid w:val="00740776"/>
    <w:rsid w:val="00783360"/>
    <w:rsid w:val="007A2D5F"/>
    <w:rsid w:val="009E4D6D"/>
    <w:rsid w:val="00A17C87"/>
    <w:rsid w:val="00A902F6"/>
    <w:rsid w:val="00AF623D"/>
    <w:rsid w:val="00B9494B"/>
    <w:rsid w:val="00C70B44"/>
    <w:rsid w:val="00F52F22"/>
    <w:rsid w:val="00F6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8F34065"/>
  <w15:docId w15:val="{2E2D70A6-D371-4B8F-B5F8-918C2793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A902F6"/>
    <w:pPr>
      <w:widowControl w:val="0"/>
      <w:autoSpaceDE w:val="0"/>
      <w:autoSpaceDN w:val="0"/>
    </w:pPr>
    <w:rPr>
      <w:rFonts w:ascii="Arial" w:eastAsia="Arial" w:hAnsi="Arial" w:cs="Arial"/>
      <w:sz w:val="26"/>
      <w:szCs w:val="2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902F6"/>
    <w:rPr>
      <w:rFonts w:ascii="Arial" w:eastAsia="Arial" w:hAnsi="Arial" w:cs="Arial"/>
      <w:sz w:val="26"/>
      <w:szCs w:val="26"/>
      <w:lang w:bidi="en-US"/>
    </w:rPr>
  </w:style>
  <w:style w:type="table" w:styleId="TableGrid">
    <w:name w:val="Table Grid"/>
    <w:basedOn w:val="TableNormal"/>
    <w:uiPriority w:val="59"/>
    <w:unhideWhenUsed/>
    <w:rsid w:val="009E4D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2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rmimehta7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Chinchole, Megha SBOBNG-ITV/IT</cp:lastModifiedBy>
  <cp:revision>3</cp:revision>
  <cp:lastPrinted>2019-11-01T07:22:00Z</cp:lastPrinted>
  <dcterms:created xsi:type="dcterms:W3CDTF">2019-11-01T07:23:00Z</dcterms:created>
  <dcterms:modified xsi:type="dcterms:W3CDTF">2020-12-16T15:14:00Z</dcterms:modified>
</cp:coreProperties>
</file>